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21" w:rsidRDefault="00D41E21" w:rsidP="002B73EA">
      <w:pPr>
        <w:spacing w:before="5"/>
        <w:ind w:left="101"/>
        <w:rPr>
          <w:rFonts w:ascii="Calibri" w:eastAsia="Calibri" w:hAnsi="Calibri" w:cs="Calibri"/>
          <w:b/>
          <w:color w:val="1F487C"/>
          <w:sz w:val="28"/>
          <w:szCs w:val="28"/>
        </w:rPr>
      </w:pPr>
    </w:p>
    <w:p w:rsidR="002D3651" w:rsidRPr="00731BF4" w:rsidRDefault="006C29FE" w:rsidP="002B73EA">
      <w:pPr>
        <w:spacing w:before="5"/>
        <w:ind w:left="101"/>
        <w:rPr>
          <w:rFonts w:asciiTheme="minorHAnsi" w:eastAsia="Calibri" w:hAnsiTheme="minorHAnsi" w:cstheme="minorHAnsi"/>
        </w:rPr>
      </w:pPr>
      <w:r>
        <w:rPr>
          <w:rFonts w:ascii="Calibri" w:eastAsia="Calibri" w:hAnsi="Calibri" w:cs="Calibri"/>
          <w:b/>
          <w:color w:val="1F487C"/>
          <w:sz w:val="28"/>
          <w:szCs w:val="28"/>
        </w:rPr>
        <w:t xml:space="preserve">UTKARSH AGARWAL                                  </w:t>
      </w:r>
      <w:r w:rsidRPr="00731BF4">
        <w:rPr>
          <w:rFonts w:asciiTheme="minorHAnsi" w:eastAsia="Calibri" w:hAnsiTheme="minorHAnsi" w:cstheme="minorHAnsi"/>
          <w:b/>
          <w:color w:val="1F487C"/>
        </w:rPr>
        <w:t xml:space="preserve">     </w:t>
      </w:r>
      <w:r w:rsidR="00F20C9C">
        <w:rPr>
          <w:rFonts w:asciiTheme="minorHAnsi" w:eastAsia="Calibri" w:hAnsiTheme="minorHAnsi" w:cstheme="minorHAnsi"/>
          <w:b/>
          <w:color w:val="1F487C"/>
        </w:rPr>
        <w:tab/>
        <w:t xml:space="preserve">            </w:t>
      </w:r>
      <w:r w:rsidR="00862FDE">
        <w:rPr>
          <w:rFonts w:asciiTheme="minorHAnsi" w:eastAsia="Calibri" w:hAnsiTheme="minorHAnsi" w:cstheme="minorHAnsi"/>
          <w:b/>
          <w:color w:val="1F487C"/>
        </w:rPr>
        <w:t xml:space="preserve">  </w:t>
      </w:r>
      <w:r w:rsidRPr="00731BF4">
        <w:rPr>
          <w:rFonts w:asciiTheme="minorHAnsi" w:eastAsia="Calibri" w:hAnsiTheme="minorHAnsi" w:cstheme="minorHAnsi"/>
          <w:b/>
          <w:color w:val="000000"/>
          <w:w w:val="99"/>
        </w:rPr>
        <w:t>DOB:</w:t>
      </w:r>
      <w:r w:rsidRPr="00731BF4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Pr="00731BF4">
        <w:rPr>
          <w:rFonts w:asciiTheme="minorHAnsi" w:eastAsia="Calibri" w:hAnsiTheme="minorHAnsi" w:cstheme="minorHAnsi"/>
          <w:color w:val="000000"/>
          <w:w w:val="99"/>
        </w:rPr>
        <w:t>07/08/1996</w:t>
      </w:r>
      <w:r w:rsidRPr="00731BF4">
        <w:rPr>
          <w:rFonts w:asciiTheme="minorHAnsi" w:eastAsia="Calibri" w:hAnsiTheme="minorHAnsi" w:cstheme="minorHAnsi"/>
          <w:color w:val="000000"/>
        </w:rPr>
        <w:t xml:space="preserve"> </w:t>
      </w:r>
      <w:r w:rsidRPr="00731BF4">
        <w:rPr>
          <w:rFonts w:asciiTheme="minorHAnsi" w:eastAsia="Calibri" w:hAnsiTheme="minorHAnsi" w:cstheme="minorHAnsi"/>
          <w:color w:val="000000"/>
          <w:w w:val="99"/>
        </w:rPr>
        <w:t>|</w:t>
      </w:r>
      <w:r w:rsidRPr="00731BF4">
        <w:rPr>
          <w:rFonts w:asciiTheme="minorHAnsi" w:eastAsia="Calibri" w:hAnsiTheme="minorHAnsi" w:cstheme="minorHAnsi"/>
          <w:color w:val="000000"/>
        </w:rPr>
        <w:t xml:space="preserve"> </w:t>
      </w:r>
      <w:r w:rsidRPr="00731BF4">
        <w:rPr>
          <w:rFonts w:asciiTheme="minorHAnsi" w:eastAsia="Calibri" w:hAnsiTheme="minorHAnsi" w:cstheme="minorHAnsi"/>
          <w:b/>
          <w:color w:val="000000"/>
          <w:w w:val="99"/>
        </w:rPr>
        <w:t>E-mail:</w:t>
      </w:r>
      <w:r w:rsidRPr="00731BF4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Pr="00731BF4">
        <w:rPr>
          <w:rFonts w:asciiTheme="minorHAnsi" w:eastAsia="Calibri" w:hAnsiTheme="minorHAnsi" w:cstheme="minorHAnsi"/>
          <w:color w:val="000000"/>
          <w:w w:val="99"/>
        </w:rPr>
        <w:t>utkarshagarwal.du.or.19@gmail.com</w:t>
      </w:r>
    </w:p>
    <w:p w:rsidR="002D3651" w:rsidRPr="00731BF4" w:rsidRDefault="000F618D" w:rsidP="00F20C9C">
      <w:pPr>
        <w:spacing w:line="240" w:lineRule="exact"/>
        <w:ind w:left="4608" w:firstLine="432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b/>
          <w:w w:val="99"/>
          <w:position w:val="1"/>
        </w:rPr>
        <w:t xml:space="preserve"> </w:t>
      </w:r>
      <w:r w:rsidR="006C29FE" w:rsidRPr="00731BF4">
        <w:rPr>
          <w:rFonts w:asciiTheme="minorHAnsi" w:eastAsia="Calibri" w:hAnsiTheme="minorHAnsi" w:cstheme="minorHAnsi"/>
          <w:b/>
          <w:w w:val="99"/>
          <w:position w:val="1"/>
        </w:rPr>
        <w:t>Address</w:t>
      </w:r>
      <w:r w:rsidR="006C29FE" w:rsidRPr="00731BF4">
        <w:rPr>
          <w:rFonts w:asciiTheme="minorHAnsi" w:eastAsia="Calibri" w:hAnsiTheme="minorHAnsi" w:cstheme="minorHAnsi"/>
          <w:w w:val="99"/>
          <w:position w:val="1"/>
        </w:rPr>
        <w:t>:</w:t>
      </w:r>
      <w:r w:rsidR="006C29FE" w:rsidRPr="00731BF4">
        <w:rPr>
          <w:rFonts w:asciiTheme="minorHAnsi" w:eastAsia="Calibri" w:hAnsiTheme="minorHAnsi" w:cstheme="minorHAnsi"/>
          <w:position w:val="1"/>
        </w:rPr>
        <w:t xml:space="preserve"> </w:t>
      </w:r>
      <w:r w:rsidR="00F20C9C">
        <w:rPr>
          <w:rFonts w:asciiTheme="minorHAnsi" w:eastAsia="Calibri" w:hAnsiTheme="minorHAnsi" w:cstheme="minorHAnsi"/>
          <w:position w:val="1"/>
        </w:rPr>
        <w:t>8</w:t>
      </w:r>
      <w:r w:rsidR="00F20C9C">
        <w:rPr>
          <w:rFonts w:asciiTheme="minorHAnsi" w:eastAsia="Calibri" w:hAnsiTheme="minorHAnsi" w:cstheme="minorHAnsi"/>
          <w:w w:val="99"/>
          <w:position w:val="1"/>
        </w:rPr>
        <w:t>/</w:t>
      </w:r>
      <w:r w:rsidR="00BD170C">
        <w:rPr>
          <w:rFonts w:asciiTheme="minorHAnsi" w:eastAsia="Calibri" w:hAnsiTheme="minorHAnsi" w:cstheme="minorHAnsi"/>
          <w:w w:val="99"/>
          <w:position w:val="1"/>
        </w:rPr>
        <w:t xml:space="preserve">50, Double Storey, Vijay Nagar, </w:t>
      </w:r>
      <w:proofErr w:type="gramStart"/>
      <w:r w:rsidR="00F20C9C">
        <w:rPr>
          <w:rFonts w:asciiTheme="minorHAnsi" w:eastAsia="Calibri" w:hAnsiTheme="minorHAnsi" w:cstheme="minorHAnsi"/>
          <w:w w:val="99"/>
          <w:position w:val="1"/>
        </w:rPr>
        <w:t>Delhi</w:t>
      </w:r>
      <w:proofErr w:type="gramEnd"/>
      <w:r w:rsidR="00BD170C">
        <w:rPr>
          <w:rFonts w:asciiTheme="minorHAnsi" w:eastAsia="Calibri" w:hAnsiTheme="minorHAnsi" w:cstheme="minorHAnsi"/>
          <w:w w:val="99"/>
          <w:position w:val="1"/>
        </w:rPr>
        <w:t xml:space="preserve"> </w:t>
      </w:r>
      <w:r w:rsidR="006C29FE" w:rsidRPr="00731BF4">
        <w:rPr>
          <w:rFonts w:asciiTheme="minorHAnsi" w:eastAsia="Calibri" w:hAnsiTheme="minorHAnsi" w:cstheme="minorHAnsi"/>
          <w:w w:val="99"/>
          <w:position w:val="1"/>
        </w:rPr>
        <w:t>|</w:t>
      </w:r>
      <w:r w:rsidR="00FB4420">
        <w:rPr>
          <w:rFonts w:asciiTheme="minorHAnsi" w:eastAsia="Calibri" w:hAnsiTheme="minorHAnsi" w:cstheme="minorHAnsi"/>
          <w:w w:val="99"/>
          <w:position w:val="1"/>
        </w:rPr>
        <w:t xml:space="preserve"> </w:t>
      </w:r>
      <w:r w:rsidR="006C29FE" w:rsidRPr="00731BF4">
        <w:rPr>
          <w:rFonts w:asciiTheme="minorHAnsi" w:eastAsia="Calibri" w:hAnsiTheme="minorHAnsi" w:cstheme="minorHAnsi"/>
          <w:b/>
          <w:w w:val="99"/>
          <w:position w:val="1"/>
        </w:rPr>
        <w:t>Phone:</w:t>
      </w:r>
      <w:r w:rsidR="006C29FE" w:rsidRPr="00731BF4">
        <w:rPr>
          <w:rFonts w:asciiTheme="minorHAnsi" w:eastAsia="Calibri" w:hAnsiTheme="minorHAnsi" w:cstheme="minorHAnsi"/>
          <w:b/>
          <w:position w:val="1"/>
        </w:rPr>
        <w:t xml:space="preserve"> </w:t>
      </w:r>
      <w:r w:rsidR="006C29FE" w:rsidRPr="00731BF4">
        <w:rPr>
          <w:rFonts w:asciiTheme="minorHAnsi" w:eastAsia="Calibri" w:hAnsiTheme="minorHAnsi" w:cstheme="minorHAnsi"/>
          <w:w w:val="99"/>
          <w:position w:val="1"/>
        </w:rPr>
        <w:t>08954637564</w:t>
      </w:r>
    </w:p>
    <w:p w:rsidR="002B408D" w:rsidRPr="00363D54" w:rsidRDefault="002B408D">
      <w:pPr>
        <w:spacing w:line="240" w:lineRule="exact"/>
        <w:ind w:left="100"/>
        <w:rPr>
          <w:rFonts w:asciiTheme="minorHAnsi" w:eastAsia="Calibri" w:hAnsiTheme="minorHAnsi" w:cstheme="minorHAnsi"/>
          <w:b/>
          <w:w w:val="99"/>
        </w:rPr>
      </w:pPr>
    </w:p>
    <w:p w:rsidR="002D3651" w:rsidRPr="00363D54" w:rsidRDefault="00F55454">
      <w:pPr>
        <w:spacing w:line="240" w:lineRule="exact"/>
        <w:ind w:left="100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066" style="position:absolute;left:0;text-align:left;margin-left:34.55pt;margin-top:13.85pt;width:543pt;height:0;z-index:-251662336;mso-position-horizontal-relative:page" coordorigin="691,277" coordsize="10860,0">
            <v:shape id="_x0000_s1067" style="position:absolute;left:691;top:277;width:10860;height:0" coordorigin="691,277" coordsize="10860,0" path="m691,277r10860,e" filled="f" strokeweight="1.54pt">
              <v:path arrowok="t"/>
            </v:shape>
            <w10:wrap anchorx="page"/>
          </v:group>
        </w:pict>
      </w:r>
      <w:r w:rsidR="006C29FE" w:rsidRPr="00363D54">
        <w:rPr>
          <w:rFonts w:asciiTheme="minorHAnsi" w:eastAsia="Calibri" w:hAnsiTheme="minorHAnsi" w:cstheme="minorHAnsi"/>
          <w:b/>
          <w:w w:val="99"/>
        </w:rPr>
        <w:t>EDUCATIONAL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QUALIFICATIONS</w:t>
      </w:r>
    </w:p>
    <w:p w:rsidR="002D3651" w:rsidRPr="00363D54" w:rsidRDefault="002D3651">
      <w:pPr>
        <w:spacing w:line="200" w:lineRule="exact"/>
        <w:rPr>
          <w:rFonts w:asciiTheme="minorHAnsi" w:hAnsiTheme="minorHAnsi" w:cstheme="minorHAnsi"/>
        </w:rPr>
      </w:pPr>
    </w:p>
    <w:p w:rsidR="00D67969" w:rsidRPr="00363D54" w:rsidRDefault="00D67969">
      <w:pPr>
        <w:spacing w:line="200" w:lineRule="exact"/>
        <w:rPr>
          <w:rFonts w:asciiTheme="minorHAnsi" w:hAnsiTheme="minorHAnsi" w:cstheme="minorHAnsi"/>
        </w:rPr>
      </w:pP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5"/>
        <w:gridCol w:w="5140"/>
        <w:gridCol w:w="880"/>
        <w:gridCol w:w="1800"/>
      </w:tblGrid>
      <w:tr w:rsidR="0024157B" w:rsidRPr="00363D54" w:rsidTr="0024157B">
        <w:trPr>
          <w:trHeight w:val="228"/>
        </w:trPr>
        <w:tc>
          <w:tcPr>
            <w:tcW w:w="2615" w:type="dxa"/>
            <w:shd w:val="clear" w:color="auto" w:fill="DDD9C3"/>
            <w:vAlign w:val="bottom"/>
          </w:tcPr>
          <w:p w:rsidR="0024157B" w:rsidRPr="002857B9" w:rsidRDefault="0024157B" w:rsidP="00D10F63">
            <w:pPr>
              <w:spacing w:before="40" w:after="40" w:line="0" w:lineRule="atLeast"/>
              <w:ind w:left="920"/>
              <w:rPr>
                <w:rFonts w:asciiTheme="minorHAnsi" w:hAnsiTheme="minorHAnsi"/>
                <w:b/>
              </w:rPr>
            </w:pPr>
            <w:r w:rsidRPr="002857B9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5140" w:type="dxa"/>
            <w:shd w:val="clear" w:color="auto" w:fill="DDD9C3"/>
            <w:vAlign w:val="bottom"/>
          </w:tcPr>
          <w:p w:rsidR="0024157B" w:rsidRPr="002857B9" w:rsidRDefault="0024157B" w:rsidP="00D10F63">
            <w:pPr>
              <w:spacing w:before="40" w:after="40" w:line="0" w:lineRule="atLeast"/>
              <w:jc w:val="both"/>
              <w:rPr>
                <w:rFonts w:asciiTheme="minorHAnsi" w:hAnsiTheme="minorHAnsi"/>
                <w:b/>
              </w:rPr>
            </w:pPr>
            <w:r w:rsidRPr="002857B9">
              <w:rPr>
                <w:rFonts w:asciiTheme="minorHAnsi" w:hAnsiTheme="minorHAnsi"/>
                <w:b/>
              </w:rPr>
              <w:t xml:space="preserve">                              INSTITUTION / UNIVERSITY</w:t>
            </w:r>
          </w:p>
        </w:tc>
        <w:tc>
          <w:tcPr>
            <w:tcW w:w="880" w:type="dxa"/>
            <w:shd w:val="clear" w:color="auto" w:fill="DDD9C3"/>
            <w:vAlign w:val="bottom"/>
          </w:tcPr>
          <w:p w:rsidR="0024157B" w:rsidRPr="002857B9" w:rsidRDefault="00177513" w:rsidP="00177513">
            <w:pPr>
              <w:spacing w:before="40" w:after="40" w:line="0" w:lineRule="atLeast"/>
              <w:ind w:left="1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  </w:t>
            </w:r>
            <w:r w:rsidR="0024157B" w:rsidRPr="002857B9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800" w:type="dxa"/>
            <w:shd w:val="clear" w:color="auto" w:fill="DDD9C3"/>
            <w:vAlign w:val="bottom"/>
          </w:tcPr>
          <w:p w:rsidR="0024157B" w:rsidRPr="002857B9" w:rsidRDefault="0024157B" w:rsidP="00D10F63">
            <w:pPr>
              <w:spacing w:before="40" w:after="40" w:line="0" w:lineRule="atLeast"/>
              <w:jc w:val="center"/>
              <w:rPr>
                <w:rFonts w:asciiTheme="minorHAnsi" w:hAnsiTheme="minorHAnsi"/>
                <w:b/>
              </w:rPr>
            </w:pPr>
            <w:r w:rsidRPr="002857B9">
              <w:rPr>
                <w:rFonts w:asciiTheme="minorHAnsi" w:hAnsiTheme="minorHAnsi"/>
                <w:b/>
              </w:rPr>
              <w:t>PERFORMANCE</w:t>
            </w:r>
          </w:p>
        </w:tc>
      </w:tr>
      <w:tr w:rsidR="00D67969" w:rsidRPr="00363D54" w:rsidTr="0024157B">
        <w:trPr>
          <w:trHeight w:val="204"/>
        </w:trPr>
        <w:tc>
          <w:tcPr>
            <w:tcW w:w="2615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ind w:left="100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M.Sc.</w:t>
            </w:r>
            <w:r w:rsidRPr="002857B9">
              <w:rPr>
                <w:rFonts w:asciiTheme="minorHAnsi" w:eastAsia="Calibri" w:hAnsiTheme="minorHAnsi" w:cstheme="minorHAnsi"/>
                <w:b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Operational</w:t>
            </w:r>
            <w:r w:rsidRPr="002857B9">
              <w:rPr>
                <w:rFonts w:asciiTheme="minorHAnsi" w:eastAsia="Calibri" w:hAnsiTheme="minorHAnsi" w:cstheme="minorHAnsi"/>
                <w:b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Research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ind w:left="101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Hansraj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College,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Delhi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University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ind w:left="260"/>
              <w:rPr>
                <w:rFonts w:asciiTheme="minorHAnsi" w:hAnsiTheme="minorHAnsi"/>
              </w:rPr>
            </w:pPr>
            <w:r w:rsidRPr="002857B9">
              <w:rPr>
                <w:rFonts w:asciiTheme="minorHAnsi" w:hAnsiTheme="minorHAnsi"/>
              </w:rPr>
              <w:t>2019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jc w:val="center"/>
              <w:rPr>
                <w:rFonts w:asciiTheme="minorHAnsi" w:hAnsiTheme="minorHAnsi"/>
                <w:b/>
                <w:w w:val="97"/>
              </w:rPr>
            </w:pPr>
            <w:r w:rsidRPr="002857B9">
              <w:rPr>
                <w:rFonts w:asciiTheme="minorHAnsi" w:hAnsiTheme="minorHAnsi"/>
                <w:b/>
                <w:w w:val="97"/>
              </w:rPr>
              <w:t xml:space="preserve">86% </w:t>
            </w:r>
            <w:r w:rsidR="00E31C84">
              <w:rPr>
                <w:rFonts w:asciiTheme="minorHAnsi" w:hAnsiTheme="minorHAnsi"/>
                <w:b/>
                <w:w w:val="97"/>
              </w:rPr>
              <w:t>(</w:t>
            </w:r>
            <w:r w:rsidRPr="002857B9">
              <w:rPr>
                <w:rFonts w:asciiTheme="minorHAnsi" w:hAnsiTheme="minorHAnsi"/>
                <w:b/>
                <w:w w:val="97"/>
              </w:rPr>
              <w:t>Sem-I</w:t>
            </w:r>
            <w:r w:rsidR="00E31C84">
              <w:rPr>
                <w:rFonts w:asciiTheme="minorHAnsi" w:hAnsiTheme="minorHAnsi"/>
                <w:b/>
                <w:w w:val="97"/>
              </w:rPr>
              <w:t>)</w:t>
            </w:r>
          </w:p>
        </w:tc>
      </w:tr>
      <w:tr w:rsidR="00D67969" w:rsidRPr="00363D54" w:rsidTr="0024157B">
        <w:trPr>
          <w:trHeight w:val="204"/>
        </w:trPr>
        <w:tc>
          <w:tcPr>
            <w:tcW w:w="2615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ind w:left="100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b/>
                <w:w w:val="99"/>
              </w:rPr>
              <w:t>B.Sc.</w:t>
            </w:r>
            <w:r w:rsidRPr="002857B9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</w:rPr>
              <w:t>(H)</w:t>
            </w:r>
            <w:r w:rsidRPr="002857B9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</w:rPr>
              <w:t>Mathematics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ind w:left="101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w w:val="99"/>
              </w:rPr>
              <w:t>Shaheed</w:t>
            </w:r>
            <w:r w:rsidRPr="002857B9">
              <w:rPr>
                <w:rFonts w:asciiTheme="minorHAnsi" w:eastAsia="Calibri" w:hAnsiTheme="minorHAnsi" w:cstheme="minorHAnsi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</w:rPr>
              <w:t>Bhagat</w:t>
            </w:r>
            <w:r w:rsidRPr="002857B9">
              <w:rPr>
                <w:rFonts w:asciiTheme="minorHAnsi" w:eastAsia="Calibri" w:hAnsiTheme="minorHAnsi" w:cstheme="minorHAnsi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</w:rPr>
              <w:t>Singh</w:t>
            </w:r>
            <w:r w:rsidRPr="002857B9">
              <w:rPr>
                <w:rFonts w:asciiTheme="minorHAnsi" w:eastAsia="Calibri" w:hAnsiTheme="minorHAnsi" w:cstheme="minorHAnsi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</w:rPr>
              <w:t>College,</w:t>
            </w:r>
            <w:r w:rsidRPr="002857B9">
              <w:rPr>
                <w:rFonts w:asciiTheme="minorHAnsi" w:eastAsia="Calibri" w:hAnsiTheme="minorHAnsi" w:cstheme="minorHAnsi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</w:rPr>
              <w:t>Delhi</w:t>
            </w:r>
            <w:r w:rsidRPr="002857B9">
              <w:rPr>
                <w:rFonts w:asciiTheme="minorHAnsi" w:eastAsia="Calibri" w:hAnsiTheme="minorHAnsi" w:cstheme="minorHAnsi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</w:rPr>
              <w:t>University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67969" w:rsidRPr="002857B9" w:rsidRDefault="00D67969" w:rsidP="00DD7C7F">
            <w:pPr>
              <w:spacing w:beforeLines="40" w:after="40" w:line="204" w:lineRule="exact"/>
              <w:ind w:left="260"/>
              <w:rPr>
                <w:rFonts w:asciiTheme="minorHAnsi" w:hAnsiTheme="minorHAnsi"/>
              </w:rPr>
            </w:pPr>
            <w:r w:rsidRPr="002857B9">
              <w:rPr>
                <w:rFonts w:asciiTheme="minorHAnsi" w:hAnsiTheme="minorHAnsi"/>
              </w:rPr>
              <w:t>2017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4" w:lineRule="exact"/>
              <w:jc w:val="center"/>
              <w:rPr>
                <w:rFonts w:asciiTheme="minorHAnsi" w:hAnsiTheme="minorHAnsi"/>
                <w:b/>
                <w:w w:val="99"/>
              </w:rPr>
            </w:pPr>
            <w:r w:rsidRPr="002857B9">
              <w:rPr>
                <w:rFonts w:asciiTheme="minorHAnsi" w:hAnsiTheme="minorHAnsi"/>
                <w:b/>
                <w:w w:val="99"/>
              </w:rPr>
              <w:t>74%</w:t>
            </w:r>
          </w:p>
        </w:tc>
      </w:tr>
      <w:tr w:rsidR="00D67969" w:rsidRPr="00363D54" w:rsidTr="0024157B">
        <w:trPr>
          <w:trHeight w:val="206"/>
        </w:trPr>
        <w:tc>
          <w:tcPr>
            <w:tcW w:w="2615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ind w:left="100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CBSE</w:t>
            </w:r>
            <w:r w:rsidRPr="002857B9">
              <w:rPr>
                <w:rFonts w:asciiTheme="minorHAnsi" w:eastAsia="Calibri" w:hAnsiTheme="minorHAnsi" w:cstheme="minorHAnsi"/>
                <w:b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XII</w:t>
            </w:r>
            <w:r w:rsidRPr="002857B9">
              <w:rPr>
                <w:rFonts w:asciiTheme="minorHAnsi" w:eastAsia="Calibri" w:hAnsiTheme="minorHAnsi" w:cstheme="minorHAnsi"/>
                <w:b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(PCM+CS)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ind w:left="101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Delhi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Public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School,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Bulandshahr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ind w:left="260"/>
              <w:rPr>
                <w:rFonts w:asciiTheme="minorHAnsi" w:hAnsiTheme="minorHAnsi"/>
              </w:rPr>
            </w:pPr>
            <w:r w:rsidRPr="002857B9">
              <w:rPr>
                <w:rFonts w:asciiTheme="minorHAnsi" w:hAnsiTheme="minorHAnsi"/>
              </w:rPr>
              <w:t>2014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jc w:val="center"/>
              <w:rPr>
                <w:rFonts w:asciiTheme="minorHAnsi" w:hAnsiTheme="minorHAnsi"/>
                <w:b/>
                <w:w w:val="96"/>
              </w:rPr>
            </w:pPr>
            <w:r w:rsidRPr="002857B9">
              <w:rPr>
                <w:rFonts w:asciiTheme="minorHAnsi" w:hAnsiTheme="minorHAnsi"/>
                <w:b/>
                <w:w w:val="96"/>
              </w:rPr>
              <w:t>91</w:t>
            </w:r>
            <w:r w:rsidR="00D67969" w:rsidRPr="002857B9">
              <w:rPr>
                <w:rFonts w:asciiTheme="minorHAnsi" w:hAnsiTheme="minorHAnsi"/>
                <w:b/>
                <w:w w:val="96"/>
              </w:rPr>
              <w:t>%</w:t>
            </w:r>
          </w:p>
        </w:tc>
      </w:tr>
      <w:tr w:rsidR="00D67969" w:rsidRPr="00363D54" w:rsidTr="0024157B">
        <w:trPr>
          <w:trHeight w:val="206"/>
        </w:trPr>
        <w:tc>
          <w:tcPr>
            <w:tcW w:w="2615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ind w:left="100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CBSE</w:t>
            </w:r>
            <w:r w:rsidRPr="002857B9">
              <w:rPr>
                <w:rFonts w:asciiTheme="minorHAnsi" w:eastAsia="Calibri" w:hAnsiTheme="minorHAnsi" w:cstheme="minorHAnsi"/>
                <w:b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b/>
                <w:w w:val="99"/>
                <w:position w:val="1"/>
              </w:rPr>
              <w:t>X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ind w:left="101"/>
              <w:rPr>
                <w:rFonts w:asciiTheme="minorHAnsi" w:hAnsiTheme="minorHAnsi"/>
              </w:rPr>
            </w:pP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Delhi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Public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School,</w:t>
            </w:r>
            <w:r w:rsidRPr="002857B9">
              <w:rPr>
                <w:rFonts w:asciiTheme="minorHAnsi" w:eastAsia="Calibri" w:hAnsiTheme="minorHAnsi" w:cstheme="minorHAnsi"/>
                <w:position w:val="1"/>
              </w:rPr>
              <w:t xml:space="preserve"> </w:t>
            </w:r>
            <w:r w:rsidRPr="002857B9">
              <w:rPr>
                <w:rFonts w:asciiTheme="minorHAnsi" w:eastAsia="Calibri" w:hAnsiTheme="minorHAnsi" w:cstheme="minorHAnsi"/>
                <w:w w:val="99"/>
                <w:position w:val="1"/>
              </w:rPr>
              <w:t>Bulandshahr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D67969" w:rsidRPr="002857B9" w:rsidRDefault="00D67969" w:rsidP="00DD7C7F">
            <w:pPr>
              <w:spacing w:beforeLines="40" w:after="40" w:line="206" w:lineRule="exact"/>
              <w:ind w:left="260"/>
              <w:rPr>
                <w:rFonts w:asciiTheme="minorHAnsi" w:hAnsiTheme="minorHAnsi"/>
              </w:rPr>
            </w:pPr>
            <w:r w:rsidRPr="002857B9">
              <w:rPr>
                <w:rFonts w:asciiTheme="minorHAnsi" w:hAnsiTheme="minorHAnsi"/>
              </w:rPr>
              <w:t>2012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D67969" w:rsidRPr="002857B9" w:rsidRDefault="00576C00" w:rsidP="00DD7C7F">
            <w:pPr>
              <w:spacing w:beforeLines="40" w:after="40" w:line="206" w:lineRule="exact"/>
              <w:jc w:val="center"/>
              <w:rPr>
                <w:rFonts w:asciiTheme="minorHAnsi" w:hAnsiTheme="minorHAnsi"/>
                <w:b/>
                <w:w w:val="96"/>
              </w:rPr>
            </w:pPr>
            <w:r w:rsidRPr="002857B9">
              <w:rPr>
                <w:rFonts w:asciiTheme="minorHAnsi" w:hAnsiTheme="minorHAnsi"/>
                <w:b/>
                <w:w w:val="96"/>
              </w:rPr>
              <w:t>9.4 (CGPA)</w:t>
            </w:r>
          </w:p>
        </w:tc>
      </w:tr>
    </w:tbl>
    <w:p w:rsidR="00576C00" w:rsidRPr="00363D54" w:rsidRDefault="00576C00" w:rsidP="00F174BF">
      <w:pPr>
        <w:spacing w:before="40" w:line="240" w:lineRule="exact"/>
        <w:ind w:left="101"/>
        <w:rPr>
          <w:rFonts w:asciiTheme="minorHAnsi" w:eastAsia="Calibri" w:hAnsiTheme="minorHAnsi" w:cstheme="minorHAnsi"/>
          <w:b/>
          <w:w w:val="99"/>
        </w:rPr>
      </w:pPr>
    </w:p>
    <w:p w:rsidR="002D3651" w:rsidRPr="00363D54" w:rsidRDefault="00F55454" w:rsidP="003D037F">
      <w:pPr>
        <w:spacing w:before="40" w:after="40" w:line="240" w:lineRule="exact"/>
        <w:ind w:left="101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034" style="position:absolute;left:0;text-align:left;margin-left:34.55pt;margin-top:14.9pt;width:543pt;height:0;z-index:-251660288;mso-position-horizontal-relative:page" coordorigin="691,298" coordsize="10860,0">
            <v:shape id="_x0000_s1035" style="position:absolute;left:691;top:298;width:10860;height:0" coordorigin="691,298" coordsize="10860,0" path="m691,298r10860,e" filled="f" strokeweight="1.54pt">
              <v:path arrowok="t"/>
            </v:shape>
            <w10:wrap anchorx="page"/>
          </v:group>
        </w:pict>
      </w:r>
      <w:r w:rsidR="00777BCC" w:rsidRPr="00363D54">
        <w:rPr>
          <w:rFonts w:asciiTheme="minorHAnsi" w:eastAsia="Calibri" w:hAnsiTheme="minorHAnsi" w:cstheme="minorHAnsi"/>
          <w:b/>
          <w:w w:val="99"/>
        </w:rPr>
        <w:t>WORK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EXPERIENCE</w:t>
      </w:r>
    </w:p>
    <w:p w:rsidR="002D3651" w:rsidRPr="00363D54" w:rsidRDefault="002D3651" w:rsidP="00F174BF">
      <w:pPr>
        <w:spacing w:before="40" w:line="100" w:lineRule="exact"/>
        <w:rPr>
          <w:rFonts w:asciiTheme="minorHAnsi" w:hAnsiTheme="minorHAnsi" w:cstheme="minorHAnsi"/>
        </w:rPr>
      </w:pPr>
    </w:p>
    <w:p w:rsidR="00777BCC" w:rsidRPr="00363D54" w:rsidRDefault="00777BCC" w:rsidP="00F174BF">
      <w:p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     </w:t>
      </w:r>
      <w:r w:rsidR="005D71CD" w:rsidRPr="00363D54">
        <w:rPr>
          <w:rFonts w:asciiTheme="minorHAnsi" w:eastAsia="Calibri" w:hAnsiTheme="minorHAnsi" w:cstheme="minorHAnsi"/>
          <w:b/>
          <w:w w:val="99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Analyst: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="00004222" w:rsidRPr="00363D54">
        <w:rPr>
          <w:rFonts w:asciiTheme="minorHAnsi" w:eastAsia="Calibri" w:hAnsiTheme="minorHAnsi" w:cstheme="minorHAnsi"/>
          <w:b/>
          <w:w w:val="99"/>
        </w:rPr>
        <w:t>Bharat Heavy Electrical</w:t>
      </w:r>
      <w:r w:rsidR="00023203" w:rsidRPr="00363D54">
        <w:rPr>
          <w:rFonts w:asciiTheme="minorHAnsi" w:eastAsia="Calibri" w:hAnsiTheme="minorHAnsi" w:cstheme="minorHAnsi"/>
          <w:b/>
          <w:w w:val="99"/>
        </w:rPr>
        <w:t>s</w:t>
      </w:r>
      <w:r w:rsidRPr="00363D54">
        <w:rPr>
          <w:rFonts w:asciiTheme="minorHAnsi" w:eastAsia="Calibri" w:hAnsiTheme="minorHAnsi" w:cstheme="minorHAnsi"/>
          <w:b/>
          <w:w w:val="99"/>
        </w:rPr>
        <w:t xml:space="preserve"> Limited (BHEL)                             </w:t>
      </w:r>
      <w:r w:rsidRPr="00363D54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</w:t>
      </w:r>
      <w:r w:rsidR="00CB0887" w:rsidRPr="00363D54">
        <w:rPr>
          <w:rFonts w:asciiTheme="minorHAnsi" w:eastAsia="Calibri" w:hAnsiTheme="minorHAnsi" w:cstheme="minorHAnsi"/>
          <w:b/>
        </w:rPr>
        <w:tab/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(</w:t>
      </w:r>
      <w:r w:rsidR="00CB0887" w:rsidRPr="00363D54">
        <w:rPr>
          <w:rFonts w:asciiTheme="minorHAnsi" w:eastAsia="Calibri" w:hAnsiTheme="minorHAnsi" w:cstheme="minorHAnsi"/>
          <w:b/>
          <w:w w:val="99"/>
        </w:rPr>
        <w:t>May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18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–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="00CB0887" w:rsidRPr="00363D54">
        <w:rPr>
          <w:rFonts w:asciiTheme="minorHAnsi" w:eastAsia="Calibri" w:hAnsiTheme="minorHAnsi" w:cstheme="minorHAnsi"/>
          <w:b/>
          <w:w w:val="99"/>
        </w:rPr>
        <w:t>Jul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18)</w:t>
      </w:r>
    </w:p>
    <w:p w:rsidR="00777BCC" w:rsidRPr="00363D54" w:rsidRDefault="00971AF8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Appointed</w:t>
      </w:r>
      <w:r w:rsidR="00777BCC" w:rsidRPr="00363D54">
        <w:rPr>
          <w:rFonts w:asciiTheme="minorHAnsi" w:eastAsia="Calibri" w:hAnsiTheme="minorHAnsi" w:cstheme="minorHAnsi"/>
        </w:rPr>
        <w:t xml:space="preserve"> a</w:t>
      </w:r>
      <w:r w:rsidR="00CB0887" w:rsidRPr="00363D54">
        <w:rPr>
          <w:rFonts w:asciiTheme="minorHAnsi" w:eastAsia="Calibri" w:hAnsiTheme="minorHAnsi" w:cstheme="minorHAnsi"/>
        </w:rPr>
        <w:t xml:space="preserve">s an intern in </w:t>
      </w:r>
      <w:r w:rsidR="00CB0887" w:rsidRPr="00363D54">
        <w:rPr>
          <w:rFonts w:asciiTheme="minorHAnsi" w:eastAsia="Calibri" w:hAnsiTheme="minorHAnsi" w:cstheme="minorHAnsi"/>
          <w:b/>
        </w:rPr>
        <w:t>Corporate Strategic Management (CSM) Department.</w:t>
      </w:r>
    </w:p>
    <w:p w:rsidR="00777BCC" w:rsidRPr="00DD7C7F" w:rsidRDefault="0011228D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>Analyzed data from annual reports</w:t>
      </w:r>
      <w:r w:rsidRPr="00363D54">
        <w:rPr>
          <w:rFonts w:asciiTheme="minorHAnsi" w:eastAsia="Calibri" w:hAnsiTheme="minorHAnsi" w:cstheme="minorHAnsi"/>
          <w:w w:val="99"/>
        </w:rPr>
        <w:t xml:space="preserve"> to develop</w:t>
      </w:r>
      <w:r w:rsidR="00CB0887" w:rsidRPr="00363D54">
        <w:rPr>
          <w:rFonts w:asciiTheme="minorHAnsi" w:eastAsia="Calibri" w:hAnsiTheme="minorHAnsi" w:cstheme="minorHAnsi"/>
          <w:w w:val="99"/>
        </w:rPr>
        <w:t xml:space="preserve"> a research report on </w:t>
      </w:r>
      <w:r w:rsidR="003B0B0E" w:rsidRPr="00363D54">
        <w:rPr>
          <w:rFonts w:asciiTheme="minorHAnsi" w:eastAsia="Calibri" w:hAnsiTheme="minorHAnsi" w:cstheme="minorHAnsi"/>
          <w:b/>
          <w:w w:val="99"/>
        </w:rPr>
        <w:t>Segment Diversification of Corporate Giants</w:t>
      </w:r>
      <w:r w:rsidR="00777BCC" w:rsidRPr="00363D54">
        <w:rPr>
          <w:rFonts w:asciiTheme="minorHAnsi" w:eastAsia="Calibri" w:hAnsiTheme="minorHAnsi" w:cstheme="minorHAnsi"/>
          <w:w w:val="99"/>
        </w:rPr>
        <w:t>.</w:t>
      </w:r>
    </w:p>
    <w:p w:rsidR="00DD7C7F" w:rsidRPr="00363D54" w:rsidRDefault="00DD7C7F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w w:val="99"/>
        </w:rPr>
        <w:t xml:space="preserve">Used </w:t>
      </w:r>
      <w:r>
        <w:rPr>
          <w:rFonts w:asciiTheme="minorHAnsi" w:eastAsia="Calibri" w:hAnsiTheme="minorHAnsi" w:cstheme="minorHAnsi"/>
          <w:b/>
          <w:w w:val="99"/>
        </w:rPr>
        <w:t>data visualization techniques</w:t>
      </w:r>
      <w:r>
        <w:rPr>
          <w:rFonts w:asciiTheme="minorHAnsi" w:eastAsia="Calibri" w:hAnsiTheme="minorHAnsi" w:cstheme="minorHAnsi"/>
          <w:w w:val="99"/>
        </w:rPr>
        <w:t xml:space="preserve"> to present the results effectively by graphs in </w:t>
      </w:r>
      <w:r w:rsidRPr="00363D54">
        <w:rPr>
          <w:rFonts w:asciiTheme="minorHAnsi" w:eastAsia="Calibri" w:hAnsiTheme="minorHAnsi" w:cstheme="minorHAnsi"/>
          <w:b/>
          <w:w w:val="99"/>
        </w:rPr>
        <w:t>MS-Excel and IBM-SPSS</w:t>
      </w:r>
      <w:r>
        <w:rPr>
          <w:rFonts w:asciiTheme="minorHAnsi" w:eastAsia="Calibri" w:hAnsiTheme="minorHAnsi" w:cstheme="minorHAnsi"/>
          <w:b/>
          <w:w w:val="99"/>
        </w:rPr>
        <w:t>.</w:t>
      </w:r>
    </w:p>
    <w:p w:rsidR="00777BCC" w:rsidRPr="00DD7C7F" w:rsidRDefault="00E47F38" w:rsidP="00DD7C7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</w:rPr>
        <w:t>Provided</w:t>
      </w:r>
      <w:r w:rsidR="003B0B0E" w:rsidRPr="00363D54">
        <w:rPr>
          <w:rFonts w:asciiTheme="minorHAnsi" w:eastAsia="Calibri" w:hAnsiTheme="minorHAnsi" w:cstheme="minorHAnsi"/>
          <w:b/>
        </w:rPr>
        <w:t xml:space="preserve"> learning</w:t>
      </w:r>
      <w:r w:rsidR="003B0B0E" w:rsidRPr="00363D54">
        <w:rPr>
          <w:rFonts w:asciiTheme="minorHAnsi" w:eastAsia="Calibri" w:hAnsiTheme="minorHAnsi" w:cstheme="minorHAnsi"/>
        </w:rPr>
        <w:t xml:space="preserve"> that can be adopted by BHEL </w:t>
      </w:r>
      <w:r w:rsidR="003B0B0E" w:rsidRPr="00363D54">
        <w:rPr>
          <w:rFonts w:asciiTheme="minorHAnsi" w:eastAsia="Calibri" w:hAnsiTheme="minorHAnsi" w:cstheme="minorHAnsi"/>
          <w:b/>
        </w:rPr>
        <w:t>to</w:t>
      </w:r>
      <w:r w:rsidR="003B0B0E" w:rsidRPr="00363D54">
        <w:rPr>
          <w:rFonts w:asciiTheme="minorHAnsi" w:eastAsia="Calibri" w:hAnsiTheme="minorHAnsi" w:cstheme="minorHAnsi"/>
        </w:rPr>
        <w:t xml:space="preserve"> </w:t>
      </w:r>
      <w:r w:rsidR="003B0B0E" w:rsidRPr="00363D54">
        <w:rPr>
          <w:rFonts w:asciiTheme="minorHAnsi" w:eastAsia="Calibri" w:hAnsiTheme="minorHAnsi" w:cstheme="minorHAnsi"/>
          <w:b/>
        </w:rPr>
        <w:t>strengthen the diversified</w:t>
      </w:r>
      <w:r w:rsidR="009774A9" w:rsidRPr="00363D54">
        <w:rPr>
          <w:rFonts w:asciiTheme="minorHAnsi" w:eastAsia="Calibri" w:hAnsiTheme="minorHAnsi" w:cstheme="minorHAnsi"/>
          <w:b/>
        </w:rPr>
        <w:t xml:space="preserve"> business</w:t>
      </w:r>
      <w:r w:rsidR="003226C8" w:rsidRPr="00363D54">
        <w:rPr>
          <w:rFonts w:asciiTheme="minorHAnsi" w:eastAsia="Calibri" w:hAnsiTheme="minorHAnsi" w:cstheme="minorHAnsi"/>
          <w:b/>
        </w:rPr>
        <w:t xml:space="preserve"> </w:t>
      </w:r>
      <w:r w:rsidR="003226C8" w:rsidRPr="00363D54">
        <w:rPr>
          <w:rFonts w:asciiTheme="minorHAnsi" w:eastAsia="Calibri" w:hAnsiTheme="minorHAnsi" w:cstheme="minorHAnsi"/>
        </w:rPr>
        <w:t>in power sector</w:t>
      </w:r>
      <w:r w:rsidR="003B0B0E" w:rsidRPr="00363D54">
        <w:rPr>
          <w:rFonts w:asciiTheme="minorHAnsi" w:eastAsia="Calibri" w:hAnsiTheme="minorHAnsi" w:cstheme="minorHAnsi"/>
        </w:rPr>
        <w:t>.</w:t>
      </w:r>
    </w:p>
    <w:p w:rsidR="00CF659D" w:rsidRPr="00363D54" w:rsidRDefault="00CF659D" w:rsidP="00F174BF">
      <w:pPr>
        <w:spacing w:before="40" w:line="100" w:lineRule="exact"/>
        <w:rPr>
          <w:rFonts w:asciiTheme="minorHAnsi" w:hAnsiTheme="minorHAnsi" w:cstheme="minorHAnsi"/>
        </w:rPr>
      </w:pPr>
    </w:p>
    <w:p w:rsidR="00CF659D" w:rsidRPr="00363D54" w:rsidRDefault="00CF659D" w:rsidP="00F174BF">
      <w:p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      Statistics Project Intern: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 xml:space="preserve">Abacus Management Consultants Pvt. Ltd.   </w:t>
      </w:r>
      <w:r w:rsidRPr="00363D54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</w:t>
      </w:r>
      <w:r w:rsidRPr="00363D54">
        <w:rPr>
          <w:rFonts w:asciiTheme="minorHAnsi" w:eastAsia="Calibri" w:hAnsiTheme="minorHAnsi" w:cstheme="minorHAnsi"/>
          <w:b/>
          <w:w w:val="99"/>
        </w:rPr>
        <w:t>(Mar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18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–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Apr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18)</w:t>
      </w:r>
    </w:p>
    <w:p w:rsidR="00CF659D" w:rsidRPr="00363D54" w:rsidRDefault="00CF659D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Worked</w:t>
      </w:r>
      <w:r w:rsidRPr="00363D54">
        <w:rPr>
          <w:rFonts w:asciiTheme="minorHAnsi" w:eastAsia="Calibri" w:hAnsiTheme="minorHAnsi" w:cstheme="minorHAnsi"/>
        </w:rPr>
        <w:t xml:space="preserve"> on </w:t>
      </w:r>
      <w:r w:rsidRPr="00363D54">
        <w:rPr>
          <w:rFonts w:asciiTheme="minorHAnsi" w:eastAsia="Calibri" w:hAnsiTheme="minorHAnsi" w:cstheme="minorHAnsi"/>
          <w:b/>
        </w:rPr>
        <w:t>psychometric tests</w:t>
      </w:r>
      <w:r w:rsidRPr="00363D54">
        <w:rPr>
          <w:rFonts w:asciiTheme="minorHAnsi" w:eastAsia="Calibri" w:hAnsiTheme="minorHAnsi" w:cstheme="minorHAnsi"/>
        </w:rPr>
        <w:t xml:space="preserve"> to analyze responses and obtain </w:t>
      </w:r>
      <w:r w:rsidR="0058034E" w:rsidRPr="00363D54">
        <w:rPr>
          <w:rFonts w:asciiTheme="minorHAnsi" w:eastAsia="Calibri" w:hAnsiTheme="minorHAnsi" w:cstheme="minorHAnsi"/>
          <w:b/>
        </w:rPr>
        <w:t xml:space="preserve">tool’s reliability </w:t>
      </w:r>
      <w:r w:rsidR="0058034E" w:rsidRPr="00363D54">
        <w:rPr>
          <w:rFonts w:asciiTheme="minorHAnsi" w:eastAsia="Calibri" w:hAnsiTheme="minorHAnsi" w:cstheme="minorHAnsi"/>
        </w:rPr>
        <w:t xml:space="preserve">by finding </w:t>
      </w:r>
      <w:r w:rsidR="0058034E" w:rsidRPr="00363D54">
        <w:rPr>
          <w:rFonts w:asciiTheme="minorHAnsi" w:eastAsia="Calibri" w:hAnsiTheme="minorHAnsi" w:cstheme="minorHAnsi"/>
          <w:b/>
        </w:rPr>
        <w:t>Cronbach’s Alpha</w:t>
      </w:r>
      <w:r w:rsidRPr="00363D54">
        <w:rPr>
          <w:rFonts w:asciiTheme="minorHAnsi" w:eastAsia="Calibri" w:hAnsiTheme="minorHAnsi" w:cstheme="minorHAnsi"/>
          <w:b/>
        </w:rPr>
        <w:t>.</w:t>
      </w:r>
    </w:p>
    <w:p w:rsidR="00CF659D" w:rsidRPr="00363D54" w:rsidRDefault="00E80681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 xml:space="preserve">Used </w:t>
      </w:r>
      <w:r w:rsidRPr="00363D54">
        <w:rPr>
          <w:rFonts w:asciiTheme="minorHAnsi" w:eastAsia="Calibri" w:hAnsiTheme="minorHAnsi" w:cstheme="minorHAnsi"/>
          <w:b/>
          <w:w w:val="99"/>
        </w:rPr>
        <w:t>MS-Excel and IBM-SPSS</w:t>
      </w:r>
      <w:r w:rsidRPr="00363D54">
        <w:rPr>
          <w:rFonts w:asciiTheme="minorHAnsi" w:eastAsia="Calibri" w:hAnsiTheme="minorHAnsi" w:cstheme="minorHAnsi"/>
          <w:w w:val="99"/>
        </w:rPr>
        <w:t xml:space="preserve"> to p</w:t>
      </w:r>
      <w:r w:rsidR="00CF659D" w:rsidRPr="00363D54">
        <w:rPr>
          <w:rFonts w:asciiTheme="minorHAnsi" w:eastAsia="Calibri" w:hAnsiTheme="minorHAnsi" w:cstheme="minorHAnsi"/>
          <w:w w:val="99"/>
        </w:rPr>
        <w:t xml:space="preserve">erform </w:t>
      </w:r>
      <w:r w:rsidR="0058034E" w:rsidRPr="00363D54">
        <w:rPr>
          <w:rFonts w:asciiTheme="minorHAnsi" w:eastAsia="Calibri" w:hAnsiTheme="minorHAnsi" w:cstheme="minorHAnsi"/>
          <w:b/>
          <w:w w:val="99"/>
        </w:rPr>
        <w:t>d</w:t>
      </w:r>
      <w:r w:rsidR="001F1B21" w:rsidRPr="00363D54">
        <w:rPr>
          <w:rFonts w:asciiTheme="minorHAnsi" w:eastAsia="Calibri" w:hAnsiTheme="minorHAnsi" w:cstheme="minorHAnsi"/>
          <w:b/>
          <w:w w:val="99"/>
        </w:rPr>
        <w:t xml:space="preserve">ata validation and </w:t>
      </w:r>
      <w:r w:rsidR="00777BCC" w:rsidRPr="00363D54">
        <w:rPr>
          <w:rFonts w:asciiTheme="minorHAnsi" w:eastAsia="Calibri" w:hAnsiTheme="minorHAnsi" w:cstheme="minorHAnsi"/>
          <w:b/>
          <w:w w:val="99"/>
        </w:rPr>
        <w:t xml:space="preserve">exploratory </w:t>
      </w:r>
      <w:r w:rsidR="001F1B21" w:rsidRPr="00363D54">
        <w:rPr>
          <w:rFonts w:asciiTheme="minorHAnsi" w:eastAsia="Calibri" w:hAnsiTheme="minorHAnsi" w:cstheme="minorHAnsi"/>
          <w:b/>
          <w:w w:val="99"/>
        </w:rPr>
        <w:t>factor analysis</w:t>
      </w:r>
      <w:r w:rsidR="00024805" w:rsidRPr="00363D54">
        <w:rPr>
          <w:rFonts w:asciiTheme="minorHAnsi" w:eastAsia="Calibri" w:hAnsiTheme="minorHAnsi" w:cstheme="minorHAnsi"/>
          <w:b/>
          <w:w w:val="99"/>
        </w:rPr>
        <w:t xml:space="preserve"> (EFA)</w:t>
      </w:r>
      <w:r w:rsidR="001F1B21" w:rsidRPr="00363D54">
        <w:rPr>
          <w:rFonts w:asciiTheme="minorHAnsi" w:eastAsia="Calibri" w:hAnsiTheme="minorHAnsi" w:cstheme="minorHAnsi"/>
          <w:w w:val="99"/>
        </w:rPr>
        <w:t>.</w:t>
      </w:r>
    </w:p>
    <w:p w:rsidR="001F1B21" w:rsidRPr="00363D54" w:rsidRDefault="001F1B21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</w:rPr>
        <w:t xml:space="preserve">Analyzed </w:t>
      </w:r>
      <w:r w:rsidR="0077359C" w:rsidRPr="00363D54">
        <w:rPr>
          <w:rFonts w:asciiTheme="minorHAnsi" w:eastAsia="Calibri" w:hAnsiTheme="minorHAnsi" w:cstheme="minorHAnsi"/>
          <w:b/>
        </w:rPr>
        <w:t>MBTI datasets</w:t>
      </w:r>
      <w:r w:rsidR="0077359C" w:rsidRPr="00363D54">
        <w:rPr>
          <w:rFonts w:asciiTheme="minorHAnsi" w:eastAsia="Calibri" w:hAnsiTheme="minorHAnsi" w:cstheme="minorHAnsi"/>
        </w:rPr>
        <w:t xml:space="preserve"> and </w:t>
      </w:r>
      <w:r w:rsidR="0077359C" w:rsidRPr="00363D54">
        <w:rPr>
          <w:rFonts w:asciiTheme="minorHAnsi" w:eastAsia="Calibri" w:hAnsiTheme="minorHAnsi" w:cstheme="minorHAnsi"/>
          <w:b/>
        </w:rPr>
        <w:t xml:space="preserve">Big-5 (OCEAN) datasets </w:t>
      </w:r>
      <w:r w:rsidR="0077359C" w:rsidRPr="00363D54">
        <w:rPr>
          <w:rFonts w:asciiTheme="minorHAnsi" w:eastAsia="Calibri" w:hAnsiTheme="minorHAnsi" w:cstheme="minorHAnsi"/>
        </w:rPr>
        <w:t xml:space="preserve">for </w:t>
      </w:r>
      <w:r w:rsidR="0077359C" w:rsidRPr="00363D54">
        <w:rPr>
          <w:rFonts w:asciiTheme="minorHAnsi" w:eastAsia="Calibri" w:hAnsiTheme="minorHAnsi" w:cstheme="minorHAnsi"/>
          <w:b/>
        </w:rPr>
        <w:t>Sales Aptitud</w:t>
      </w:r>
      <w:r w:rsidR="0058034E" w:rsidRPr="00363D54">
        <w:rPr>
          <w:rFonts w:asciiTheme="minorHAnsi" w:eastAsia="Calibri" w:hAnsiTheme="minorHAnsi" w:cstheme="minorHAnsi"/>
          <w:b/>
        </w:rPr>
        <w:t>e Tool</w:t>
      </w:r>
      <w:r w:rsidR="0077359C" w:rsidRPr="00363D54">
        <w:rPr>
          <w:rFonts w:asciiTheme="minorHAnsi" w:eastAsia="Calibri" w:hAnsiTheme="minorHAnsi" w:cstheme="minorHAnsi"/>
          <w:b/>
        </w:rPr>
        <w:t xml:space="preserve"> (SAT).</w:t>
      </w:r>
    </w:p>
    <w:p w:rsidR="0058034E" w:rsidRPr="00363D54" w:rsidRDefault="0058034E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</w:rPr>
        <w:t xml:space="preserve">Used </w:t>
      </w:r>
      <w:r w:rsidR="009814A7" w:rsidRPr="00363D54">
        <w:rPr>
          <w:rFonts w:asciiTheme="minorHAnsi" w:eastAsia="Calibri" w:hAnsiTheme="minorHAnsi" w:cstheme="minorHAnsi"/>
          <w:b/>
        </w:rPr>
        <w:t>de</w:t>
      </w:r>
      <w:r w:rsidRPr="00363D54">
        <w:rPr>
          <w:rFonts w:asciiTheme="minorHAnsi" w:eastAsia="Calibri" w:hAnsiTheme="minorHAnsi" w:cstheme="minorHAnsi"/>
          <w:b/>
        </w:rPr>
        <w:t xml:space="preserve">scriptive </w:t>
      </w:r>
      <w:r w:rsidR="009814A7" w:rsidRPr="00363D54">
        <w:rPr>
          <w:rFonts w:asciiTheme="minorHAnsi" w:eastAsia="Calibri" w:hAnsiTheme="minorHAnsi" w:cstheme="minorHAnsi"/>
          <w:b/>
        </w:rPr>
        <w:t>s</w:t>
      </w:r>
      <w:r w:rsidRPr="00363D54">
        <w:rPr>
          <w:rFonts w:asciiTheme="minorHAnsi" w:eastAsia="Calibri" w:hAnsiTheme="minorHAnsi" w:cstheme="minorHAnsi"/>
          <w:b/>
        </w:rPr>
        <w:t>tatistics</w:t>
      </w:r>
      <w:r w:rsidRPr="00363D54">
        <w:rPr>
          <w:rFonts w:asciiTheme="minorHAnsi" w:eastAsia="Calibri" w:hAnsiTheme="minorHAnsi" w:cstheme="minorHAnsi"/>
        </w:rPr>
        <w:t xml:space="preserve"> to </w:t>
      </w:r>
      <w:r w:rsidRPr="00363D54">
        <w:rPr>
          <w:rFonts w:asciiTheme="minorHAnsi" w:eastAsia="Calibri" w:hAnsiTheme="minorHAnsi" w:cstheme="minorHAnsi"/>
          <w:b/>
        </w:rPr>
        <w:t>visualize data</w:t>
      </w:r>
      <w:r w:rsidRPr="00363D54">
        <w:rPr>
          <w:rFonts w:asciiTheme="minorHAnsi" w:eastAsia="Calibri" w:hAnsiTheme="minorHAnsi" w:cstheme="minorHAnsi"/>
        </w:rPr>
        <w:t xml:space="preserve"> and gather</w:t>
      </w:r>
      <w:r w:rsidR="00E76C29" w:rsidRPr="00363D54">
        <w:rPr>
          <w:rFonts w:asciiTheme="minorHAnsi" w:eastAsia="Calibri" w:hAnsiTheme="minorHAnsi" w:cstheme="minorHAnsi"/>
        </w:rPr>
        <w:t xml:space="preserve"> other necessary</w:t>
      </w:r>
      <w:r w:rsidRPr="00363D54">
        <w:rPr>
          <w:rFonts w:asciiTheme="minorHAnsi" w:eastAsia="Calibri" w:hAnsiTheme="minorHAnsi" w:cstheme="minorHAnsi"/>
        </w:rPr>
        <w:t xml:space="preserve"> insights</w:t>
      </w:r>
      <w:r w:rsidR="009814A7" w:rsidRPr="00363D54">
        <w:rPr>
          <w:rFonts w:asciiTheme="minorHAnsi" w:eastAsia="Calibri" w:hAnsiTheme="minorHAnsi" w:cstheme="minorHAnsi"/>
        </w:rPr>
        <w:t xml:space="preserve"> to </w:t>
      </w:r>
      <w:r w:rsidR="009814A7" w:rsidRPr="00363D54">
        <w:rPr>
          <w:rFonts w:asciiTheme="minorHAnsi" w:eastAsia="Calibri" w:hAnsiTheme="minorHAnsi" w:cstheme="minorHAnsi"/>
          <w:b/>
        </w:rPr>
        <w:t>develop final report</w:t>
      </w:r>
      <w:r w:rsidR="009814A7" w:rsidRPr="00363D54">
        <w:rPr>
          <w:rFonts w:asciiTheme="minorHAnsi" w:eastAsia="Calibri" w:hAnsiTheme="minorHAnsi" w:cstheme="minorHAnsi"/>
        </w:rPr>
        <w:t>.</w:t>
      </w:r>
    </w:p>
    <w:p w:rsidR="0058034E" w:rsidRPr="00363D54" w:rsidRDefault="0058034E" w:rsidP="00F174BF">
      <w:pPr>
        <w:spacing w:before="40"/>
        <w:ind w:left="72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</w:rPr>
        <w:t xml:space="preserve"> </w:t>
      </w:r>
    </w:p>
    <w:p w:rsidR="002D3651" w:rsidRPr="00363D54" w:rsidRDefault="002B73EA" w:rsidP="00F174BF">
      <w:p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      S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ubject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Matter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Trainee: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Evelyn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Learning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F74B6F" w:rsidRPr="00363D54">
        <w:rPr>
          <w:rFonts w:asciiTheme="minorHAnsi" w:eastAsia="Calibri" w:hAnsiTheme="minorHAnsi" w:cstheme="minorHAnsi"/>
          <w:b/>
        </w:rPr>
        <w:t xml:space="preserve">Systems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Pvt.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F74B6F" w:rsidRPr="00363D54">
        <w:rPr>
          <w:rFonts w:asciiTheme="minorHAnsi" w:eastAsia="Calibri" w:hAnsiTheme="minorHAnsi" w:cstheme="minorHAnsi"/>
          <w:b/>
          <w:w w:val="99"/>
        </w:rPr>
        <w:t>Ltd</w:t>
      </w:r>
      <w:r w:rsidR="00971AF8" w:rsidRPr="00363D54">
        <w:rPr>
          <w:rFonts w:asciiTheme="minorHAnsi" w:eastAsia="Calibri" w:hAnsiTheme="minorHAnsi" w:cstheme="minorHAnsi"/>
          <w:b/>
          <w:w w:val="99"/>
        </w:rPr>
        <w:t>.</w:t>
      </w:r>
      <w:r w:rsidR="006C29FE" w:rsidRPr="00363D54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       </w:t>
      </w:r>
      <w:r w:rsidRPr="00363D54">
        <w:rPr>
          <w:rFonts w:asciiTheme="minorHAnsi" w:eastAsia="Calibri" w:hAnsiTheme="minorHAnsi" w:cstheme="minorHAnsi"/>
          <w:b/>
        </w:rPr>
        <w:t xml:space="preserve">           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(May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15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–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Jul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15)</w:t>
      </w:r>
    </w:p>
    <w:p w:rsidR="002D3651" w:rsidRPr="00363D54" w:rsidRDefault="006C29FE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Worked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as</w:t>
      </w:r>
      <w:r w:rsidRPr="00363D54">
        <w:rPr>
          <w:rFonts w:asciiTheme="minorHAnsi" w:eastAsia="Calibri" w:hAnsiTheme="minorHAnsi" w:cstheme="minorHAnsi"/>
        </w:rPr>
        <w:t xml:space="preserve"> </w:t>
      </w:r>
      <w:r w:rsidR="00247295" w:rsidRPr="00363D54">
        <w:rPr>
          <w:rFonts w:asciiTheme="minorHAnsi" w:eastAsia="Calibri" w:hAnsiTheme="minorHAnsi" w:cstheme="minorHAnsi"/>
        </w:rPr>
        <w:t xml:space="preserve">a </w:t>
      </w:r>
      <w:r w:rsidRPr="00363D54">
        <w:rPr>
          <w:rFonts w:asciiTheme="minorHAnsi" w:eastAsia="Calibri" w:hAnsiTheme="minorHAnsi" w:cstheme="minorHAnsi"/>
          <w:b/>
          <w:w w:val="99"/>
        </w:rPr>
        <w:t>full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time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intern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Mathematics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Department</w:t>
      </w:r>
      <w:r w:rsidRPr="00363D54">
        <w:rPr>
          <w:rFonts w:asciiTheme="minorHAnsi" w:eastAsia="Calibri" w:hAnsiTheme="minorHAnsi" w:cstheme="minorHAnsi"/>
          <w:w w:val="99"/>
        </w:rPr>
        <w:t>.</w:t>
      </w:r>
    </w:p>
    <w:p w:rsidR="002D3651" w:rsidRPr="00363D54" w:rsidRDefault="006C29FE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Developed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quality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solutions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for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American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publications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like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McGraw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Hill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Education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and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Pearson</w:t>
      </w:r>
      <w:r w:rsidRPr="00363D54">
        <w:rPr>
          <w:rFonts w:asciiTheme="minorHAnsi" w:eastAsia="Calibri" w:hAnsiTheme="minorHAnsi" w:cstheme="minorHAnsi"/>
          <w:w w:val="99"/>
        </w:rPr>
        <w:t>.</w:t>
      </w:r>
    </w:p>
    <w:p w:rsidR="002D3651" w:rsidRPr="00363D54" w:rsidRDefault="003D553C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>Led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the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team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of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interns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w w:val="99"/>
        </w:rPr>
        <w:t>in</w:t>
      </w:r>
      <w:r w:rsidR="006C29FE" w:rsidRPr="00363D54">
        <w:rPr>
          <w:rFonts w:asciiTheme="minorHAnsi" w:eastAsia="Calibri" w:hAnsiTheme="minorHAnsi" w:cstheme="minorHAnsi"/>
        </w:rPr>
        <w:t xml:space="preserve"> </w:t>
      </w:r>
      <w:r w:rsidR="006C29FE" w:rsidRPr="00363D54">
        <w:rPr>
          <w:rFonts w:asciiTheme="minorHAnsi" w:eastAsia="Calibri" w:hAnsiTheme="minorHAnsi" w:cstheme="minorHAnsi"/>
          <w:w w:val="99"/>
        </w:rPr>
        <w:t>final</w:t>
      </w:r>
      <w:r w:rsidR="006C29FE" w:rsidRPr="00363D54">
        <w:rPr>
          <w:rFonts w:asciiTheme="minorHAnsi" w:eastAsia="Calibri" w:hAnsiTheme="minorHAnsi" w:cstheme="minorHAnsi"/>
        </w:rPr>
        <w:t xml:space="preserve"> </w:t>
      </w:r>
      <w:r w:rsidR="006C29FE" w:rsidRPr="00363D54">
        <w:rPr>
          <w:rFonts w:asciiTheme="minorHAnsi" w:eastAsia="Calibri" w:hAnsiTheme="minorHAnsi" w:cstheme="minorHAnsi"/>
          <w:w w:val="99"/>
        </w:rPr>
        <w:t>month</w:t>
      </w:r>
      <w:r w:rsidR="006C29FE" w:rsidRPr="00363D54">
        <w:rPr>
          <w:rFonts w:asciiTheme="minorHAnsi" w:eastAsia="Calibri" w:hAnsiTheme="minorHAnsi" w:cstheme="minorHAnsi"/>
        </w:rPr>
        <w:t xml:space="preserve"> </w:t>
      </w:r>
      <w:r w:rsidR="006C29FE" w:rsidRPr="00363D54">
        <w:rPr>
          <w:rFonts w:asciiTheme="minorHAnsi" w:eastAsia="Calibri" w:hAnsiTheme="minorHAnsi" w:cstheme="minorHAnsi"/>
          <w:w w:val="99"/>
        </w:rPr>
        <w:t>and</w:t>
      </w:r>
      <w:r w:rsidR="006C29FE" w:rsidRPr="00363D54">
        <w:rPr>
          <w:rFonts w:asciiTheme="minorHAnsi" w:eastAsia="Calibri" w:hAnsiTheme="minorHAnsi" w:cstheme="minorHAnsi"/>
        </w:rPr>
        <w:t xml:space="preserve"> </w:t>
      </w:r>
      <w:r w:rsidR="006C29FE" w:rsidRPr="00363D54">
        <w:rPr>
          <w:rFonts w:asciiTheme="minorHAnsi" w:eastAsia="Calibri" w:hAnsiTheme="minorHAnsi" w:cstheme="minorHAnsi"/>
          <w:w w:val="99"/>
        </w:rPr>
        <w:t>shared</w:t>
      </w:r>
      <w:r w:rsidR="006C29FE" w:rsidRPr="00363D54">
        <w:rPr>
          <w:rFonts w:asciiTheme="minorHAnsi" w:eastAsia="Calibri" w:hAnsiTheme="minorHAnsi" w:cstheme="minorHAnsi"/>
        </w:rPr>
        <w:t xml:space="preserve"> </w:t>
      </w:r>
      <w:r w:rsidR="006C29FE" w:rsidRPr="00363D54">
        <w:rPr>
          <w:rFonts w:asciiTheme="minorHAnsi" w:eastAsia="Calibri" w:hAnsiTheme="minorHAnsi" w:cstheme="minorHAnsi"/>
          <w:w w:val="99"/>
        </w:rPr>
        <w:t>the</w:t>
      </w:r>
      <w:r w:rsidR="006C29FE" w:rsidRPr="00363D54">
        <w:rPr>
          <w:rFonts w:asciiTheme="minorHAnsi" w:eastAsia="Calibri" w:hAnsiTheme="minorHAnsi" w:cstheme="minorHAnsi"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post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of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reviewer</w:t>
      </w:r>
      <w:r w:rsidR="006C29FE" w:rsidRPr="00363D54">
        <w:rPr>
          <w:rFonts w:asciiTheme="minorHAnsi" w:eastAsia="Calibri" w:hAnsiTheme="minorHAnsi" w:cstheme="minorHAnsi"/>
          <w:w w:val="99"/>
        </w:rPr>
        <w:t>.</w:t>
      </w:r>
    </w:p>
    <w:p w:rsidR="003A6F31" w:rsidRPr="00363D54" w:rsidRDefault="001501B1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Designed topic-wise question papers </w:t>
      </w:r>
      <w:r w:rsidRPr="00363D54">
        <w:rPr>
          <w:rFonts w:asciiTheme="minorHAnsi" w:eastAsia="Calibri" w:hAnsiTheme="minorHAnsi" w:cstheme="minorHAnsi"/>
          <w:w w:val="99"/>
        </w:rPr>
        <w:t xml:space="preserve">for foundation courses of </w:t>
      </w:r>
      <w:r w:rsidRPr="00363D54">
        <w:rPr>
          <w:rFonts w:asciiTheme="minorHAnsi" w:eastAsia="Calibri" w:hAnsiTheme="minorHAnsi" w:cstheme="minorHAnsi"/>
          <w:b/>
          <w:w w:val="99"/>
        </w:rPr>
        <w:t>IIT entrance exam.</w:t>
      </w:r>
    </w:p>
    <w:p w:rsidR="002B73EA" w:rsidRPr="00363D54" w:rsidRDefault="006C29FE" w:rsidP="00F174BF">
      <w:pPr>
        <w:pStyle w:val="ListParagraph"/>
        <w:numPr>
          <w:ilvl w:val="0"/>
          <w:numId w:val="15"/>
        </w:numPr>
        <w:spacing w:before="40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>Scored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best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grades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under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all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skills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for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the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performance.</w:t>
      </w:r>
    </w:p>
    <w:p w:rsidR="00F20C9C" w:rsidRPr="00363D54" w:rsidRDefault="00F20C9C" w:rsidP="00F174BF">
      <w:pPr>
        <w:spacing w:before="40"/>
        <w:rPr>
          <w:rFonts w:asciiTheme="minorHAnsi" w:eastAsia="Calibri" w:hAnsiTheme="minorHAnsi" w:cstheme="minorHAnsi"/>
        </w:rPr>
      </w:pPr>
    </w:p>
    <w:p w:rsidR="0024035D" w:rsidRPr="00363D54" w:rsidRDefault="00F55454" w:rsidP="00F174BF">
      <w:pPr>
        <w:spacing w:before="40" w:line="240" w:lineRule="exact"/>
        <w:ind w:left="100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105" style="position:absolute;left:0;text-align:left;margin-left:34.55pt;margin-top:14.9pt;width:543pt;height:0;z-index:-251653120;mso-position-horizontal-relative:page" coordorigin="691,298" coordsize="10860,0">
            <v:shape id="_x0000_s1106" style="position:absolute;left:691;top:298;width:10860;height:0" coordorigin="691,298" coordsize="10860,0" path="m691,298r10860,e" filled="f" strokeweight="1.54pt">
              <v:path arrowok="t"/>
            </v:shape>
            <w10:wrap anchorx="page"/>
          </v:group>
        </w:pict>
      </w:r>
      <w:r w:rsidR="0024035D" w:rsidRPr="00363D54">
        <w:rPr>
          <w:rFonts w:asciiTheme="minorHAnsi" w:eastAsia="Calibri" w:hAnsiTheme="minorHAnsi" w:cstheme="minorHAnsi"/>
          <w:b/>
          <w:w w:val="99"/>
        </w:rPr>
        <w:t>MINI PROJECT</w:t>
      </w:r>
    </w:p>
    <w:p w:rsidR="0024035D" w:rsidRPr="00363D54" w:rsidRDefault="0024035D" w:rsidP="00F174BF">
      <w:pPr>
        <w:spacing w:before="40" w:line="100" w:lineRule="exact"/>
        <w:rPr>
          <w:rFonts w:asciiTheme="minorHAnsi" w:hAnsiTheme="minorHAnsi" w:cstheme="minorHAnsi"/>
        </w:rPr>
      </w:pPr>
    </w:p>
    <w:p w:rsidR="0024035D" w:rsidRPr="00363D54" w:rsidRDefault="009C4115" w:rsidP="00F174BF">
      <w:pPr>
        <w:spacing w:before="40"/>
        <w:ind w:firstLine="100"/>
        <w:rPr>
          <w:rFonts w:asciiTheme="minorHAnsi" w:eastAsia="Calibri" w:hAnsiTheme="minorHAnsi" w:cstheme="minorHAnsi"/>
          <w:b/>
          <w:w w:val="99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   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 xml:space="preserve">Research on Internet Usage and Income of a </w:t>
      </w:r>
      <w:r w:rsidR="0049554D">
        <w:rPr>
          <w:rFonts w:asciiTheme="minorHAnsi" w:eastAsia="Calibri" w:hAnsiTheme="minorHAnsi" w:cstheme="minorHAnsi"/>
          <w:b/>
          <w:w w:val="99"/>
        </w:rPr>
        <w:t>P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erson</w:t>
      </w:r>
      <w:r w:rsidRPr="00363D54">
        <w:rPr>
          <w:rFonts w:asciiTheme="minorHAnsi" w:eastAsia="Calibri" w:hAnsiTheme="minorHAnsi" w:cstheme="minorHAnsi"/>
          <w:b/>
          <w:w w:val="99"/>
        </w:rPr>
        <w:t xml:space="preserve">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(Using Python)</w:t>
      </w:r>
      <w:r w:rsidR="0024035D" w:rsidRPr="00363D54">
        <w:rPr>
          <w:rFonts w:asciiTheme="minorHAnsi" w:eastAsia="Calibri" w:hAnsiTheme="minorHAnsi" w:cstheme="minorHAnsi"/>
          <w:b/>
        </w:rPr>
        <w:t xml:space="preserve">                                                                      </w:t>
      </w:r>
      <w:r w:rsidR="002B73EA" w:rsidRPr="00363D54">
        <w:rPr>
          <w:rFonts w:asciiTheme="minorHAnsi" w:eastAsia="Calibri" w:hAnsiTheme="minorHAnsi" w:cstheme="minorHAnsi"/>
          <w:b/>
        </w:rPr>
        <w:t xml:space="preserve">          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(Jan</w:t>
      </w:r>
      <w:r w:rsidR="0024035D" w:rsidRPr="00363D54">
        <w:rPr>
          <w:rFonts w:asciiTheme="minorHAnsi" w:eastAsia="Calibri" w:hAnsiTheme="minorHAnsi" w:cstheme="minorHAnsi"/>
          <w:b/>
        </w:rPr>
        <w:t xml:space="preserve">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18</w:t>
      </w:r>
      <w:r w:rsidR="0024035D" w:rsidRPr="00363D54">
        <w:rPr>
          <w:rFonts w:asciiTheme="minorHAnsi" w:eastAsia="Calibri" w:hAnsiTheme="minorHAnsi" w:cstheme="minorHAnsi"/>
          <w:b/>
        </w:rPr>
        <w:t xml:space="preserve">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–</w:t>
      </w:r>
      <w:r w:rsidR="0024035D" w:rsidRPr="00363D54">
        <w:rPr>
          <w:rFonts w:asciiTheme="minorHAnsi" w:eastAsia="Calibri" w:hAnsiTheme="minorHAnsi" w:cstheme="minorHAnsi"/>
          <w:b/>
        </w:rPr>
        <w:t xml:space="preserve">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Feb</w:t>
      </w:r>
      <w:r w:rsidR="0024035D" w:rsidRPr="00363D54">
        <w:rPr>
          <w:rFonts w:asciiTheme="minorHAnsi" w:eastAsia="Calibri" w:hAnsiTheme="minorHAnsi" w:cstheme="minorHAnsi"/>
          <w:b/>
        </w:rPr>
        <w:t xml:space="preserve"> </w:t>
      </w:r>
      <w:r w:rsidR="0024035D" w:rsidRPr="00363D54">
        <w:rPr>
          <w:rFonts w:asciiTheme="minorHAnsi" w:eastAsia="Calibri" w:hAnsiTheme="minorHAnsi" w:cstheme="minorHAnsi"/>
          <w:b/>
          <w:w w:val="99"/>
        </w:rPr>
        <w:t>18)</w:t>
      </w:r>
    </w:p>
    <w:p w:rsidR="00D230A3" w:rsidRPr="00363D54" w:rsidRDefault="00D230A3" w:rsidP="009C4115">
      <w:pPr>
        <w:spacing w:before="14"/>
        <w:ind w:firstLine="100"/>
        <w:rPr>
          <w:rFonts w:asciiTheme="minorHAnsi" w:eastAsia="Calibri" w:hAnsiTheme="minorHAnsi" w:cstheme="minorHAnsi"/>
          <w:b/>
          <w:w w:val="99"/>
        </w:rPr>
      </w:pP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15"/>
        <w:gridCol w:w="7820"/>
      </w:tblGrid>
      <w:tr w:rsidR="006C2095" w:rsidRPr="003A1216" w:rsidTr="008D592E">
        <w:trPr>
          <w:trHeight w:val="228"/>
        </w:trPr>
        <w:tc>
          <w:tcPr>
            <w:tcW w:w="2615" w:type="dxa"/>
            <w:shd w:val="clear" w:color="auto" w:fill="DDD9C3"/>
            <w:vAlign w:val="bottom"/>
          </w:tcPr>
          <w:p w:rsidR="009F0838" w:rsidRPr="00363D54" w:rsidRDefault="006C2095" w:rsidP="00A608FB">
            <w:pPr>
              <w:spacing w:before="40" w:after="40"/>
              <w:ind w:left="920"/>
              <w:rPr>
                <w:rFonts w:asciiTheme="minorHAnsi" w:hAnsiTheme="minorHAnsi"/>
                <w:b/>
              </w:rPr>
            </w:pPr>
            <w:r w:rsidRPr="00363D54">
              <w:rPr>
                <w:rFonts w:asciiTheme="minorHAnsi" w:hAnsiTheme="minorHAnsi"/>
                <w:b/>
              </w:rPr>
              <w:t>TASK</w:t>
            </w:r>
          </w:p>
        </w:tc>
        <w:tc>
          <w:tcPr>
            <w:tcW w:w="7820" w:type="dxa"/>
            <w:shd w:val="clear" w:color="auto" w:fill="DDD9C3"/>
            <w:vAlign w:val="bottom"/>
          </w:tcPr>
          <w:p w:rsidR="006C2095" w:rsidRPr="00363D54" w:rsidRDefault="006C2095" w:rsidP="00A608FB">
            <w:pPr>
              <w:spacing w:before="40" w:after="40"/>
              <w:jc w:val="center"/>
              <w:rPr>
                <w:rFonts w:asciiTheme="minorHAnsi" w:hAnsiTheme="minorHAnsi"/>
                <w:b/>
              </w:rPr>
            </w:pPr>
            <w:r w:rsidRPr="00363D54">
              <w:rPr>
                <w:rFonts w:asciiTheme="minorHAnsi" w:hAnsiTheme="minorHAnsi"/>
                <w:b/>
              </w:rPr>
              <w:t>DESCRIPTION</w:t>
            </w:r>
          </w:p>
        </w:tc>
      </w:tr>
      <w:tr w:rsidR="006C2095" w:rsidRPr="00363D54" w:rsidTr="008D592E">
        <w:trPr>
          <w:trHeight w:val="204"/>
        </w:trPr>
        <w:tc>
          <w:tcPr>
            <w:tcW w:w="2615" w:type="dxa"/>
            <w:shd w:val="clear" w:color="auto" w:fill="auto"/>
          </w:tcPr>
          <w:p w:rsidR="006C2095" w:rsidRPr="00363D54" w:rsidRDefault="006C2095" w:rsidP="00D230A3">
            <w:pPr>
              <w:spacing w:before="120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b/>
                <w:w w:val="99"/>
              </w:rPr>
              <w:t xml:space="preserve">  Cleaning</w:t>
            </w:r>
            <w:r w:rsidRPr="00363D54">
              <w:rPr>
                <w:rFonts w:asciiTheme="minorHAnsi" w:hAnsiTheme="minorHAnsi" w:cstheme="minorHAnsi"/>
                <w:b/>
              </w:rPr>
              <w:t xml:space="preserve"> and Managing</w:t>
            </w:r>
            <w:r w:rsidRPr="00363D54">
              <w:rPr>
                <w:rFonts w:asciiTheme="minorHAnsi" w:hAnsiTheme="minorHAnsi" w:cstheme="minorHAnsi"/>
              </w:rPr>
              <w:t xml:space="preserve"> </w:t>
            </w:r>
            <w:r w:rsidRPr="00363D54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6C2095" w:rsidRPr="00363D54" w:rsidRDefault="006C2095" w:rsidP="00FF6320">
            <w:pPr>
              <w:spacing w:before="120" w:after="80" w:line="204" w:lineRule="exact"/>
              <w:ind w:left="101"/>
              <w:rPr>
                <w:rFonts w:asciiTheme="minorHAnsi" w:hAnsiTheme="minorHAnsi"/>
                <w:sz w:val="18"/>
              </w:rPr>
            </w:pPr>
            <w:r w:rsidRPr="00363D54">
              <w:rPr>
                <w:rFonts w:asciiTheme="minorHAnsi" w:hAnsiTheme="minorHAnsi" w:cstheme="minorHAnsi"/>
              </w:rPr>
              <w:t xml:space="preserve">Used </w:t>
            </w:r>
            <w:r w:rsidRPr="00363D54">
              <w:rPr>
                <w:rFonts w:asciiTheme="minorHAnsi" w:hAnsiTheme="minorHAnsi" w:cstheme="minorHAnsi"/>
                <w:b/>
              </w:rPr>
              <w:t>Gapminder dataset</w:t>
            </w:r>
            <w:r w:rsidRPr="00363D54">
              <w:rPr>
                <w:rFonts w:asciiTheme="minorHAnsi" w:hAnsiTheme="minorHAnsi" w:cstheme="minorHAnsi"/>
              </w:rPr>
              <w:t xml:space="preserve"> to check if there was any </w:t>
            </w:r>
            <w:r w:rsidRPr="00363D54">
              <w:rPr>
                <w:rFonts w:asciiTheme="minorHAnsi" w:hAnsiTheme="minorHAnsi" w:cstheme="minorHAnsi"/>
                <w:b/>
              </w:rPr>
              <w:t>Correlation</w:t>
            </w:r>
            <w:r w:rsidRPr="00363D54">
              <w:rPr>
                <w:rFonts w:asciiTheme="minorHAnsi" w:hAnsiTheme="minorHAnsi" w:cstheme="minorHAnsi"/>
              </w:rPr>
              <w:t xml:space="preserve"> between two variables representing the</w:t>
            </w:r>
            <w:r w:rsidRPr="00363D54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I</w:t>
            </w:r>
            <w:r w:rsidRPr="00363D54">
              <w:rPr>
                <w:rFonts w:asciiTheme="minorHAnsi" w:hAnsiTheme="minorHAnsi" w:cstheme="minorHAnsi"/>
                <w:b/>
              </w:rPr>
              <w:t xml:space="preserve">ncome per person and </w:t>
            </w:r>
            <w:r>
              <w:rPr>
                <w:rFonts w:asciiTheme="minorHAnsi" w:hAnsiTheme="minorHAnsi" w:cstheme="minorHAnsi"/>
                <w:b/>
              </w:rPr>
              <w:t>I</w:t>
            </w:r>
            <w:r w:rsidRPr="00363D54">
              <w:rPr>
                <w:rFonts w:asciiTheme="minorHAnsi" w:hAnsiTheme="minorHAnsi" w:cstheme="minorHAnsi"/>
                <w:b/>
              </w:rPr>
              <w:t>nternet usage rate</w:t>
            </w:r>
            <w:r w:rsidRPr="00363D54">
              <w:rPr>
                <w:rFonts w:asciiTheme="minorHAnsi" w:hAnsiTheme="minorHAnsi" w:cstheme="minorHAnsi"/>
              </w:rPr>
              <w:t xml:space="preserve"> </w:t>
            </w:r>
            <w:r w:rsidRPr="00363D54">
              <w:rPr>
                <w:rFonts w:asciiTheme="minorHAnsi" w:hAnsiTheme="minorHAnsi" w:cstheme="minorHAnsi"/>
                <w:b/>
              </w:rPr>
              <w:t xml:space="preserve">of a country </w:t>
            </w:r>
            <w:r w:rsidRPr="00363D54">
              <w:rPr>
                <w:rFonts w:asciiTheme="minorHAnsi" w:hAnsiTheme="minorHAnsi" w:cstheme="minorHAnsi"/>
              </w:rPr>
              <w:t>respectively.</w:t>
            </w:r>
          </w:p>
        </w:tc>
      </w:tr>
      <w:tr w:rsidR="006C2095" w:rsidRPr="00363D54" w:rsidTr="008D592E">
        <w:trPr>
          <w:trHeight w:val="204"/>
        </w:trPr>
        <w:tc>
          <w:tcPr>
            <w:tcW w:w="2615" w:type="dxa"/>
            <w:shd w:val="clear" w:color="auto" w:fill="auto"/>
          </w:tcPr>
          <w:p w:rsidR="006C2095" w:rsidRPr="00363D54" w:rsidRDefault="006C2095" w:rsidP="00D230A3">
            <w:pPr>
              <w:spacing w:before="120" w:line="280" w:lineRule="exact"/>
              <w:rPr>
                <w:rFonts w:asciiTheme="minorHAnsi" w:hAnsiTheme="minorHAnsi" w:cstheme="minorHAnsi"/>
                <w:b/>
              </w:rPr>
            </w:pPr>
            <w:r w:rsidRPr="00363D54">
              <w:rPr>
                <w:rFonts w:asciiTheme="minorHAnsi" w:eastAsia="Calibri" w:hAnsiTheme="minorHAnsi" w:cstheme="minorHAnsi"/>
                <w:b/>
                <w:w w:val="99"/>
              </w:rPr>
              <w:t xml:space="preserve">  Visual</w:t>
            </w:r>
            <w:r w:rsidRPr="00363D54">
              <w:rPr>
                <w:rFonts w:asciiTheme="minorHAnsi" w:hAnsiTheme="minorHAnsi" w:cstheme="minorHAnsi"/>
                <w:b/>
              </w:rPr>
              <w:t>ization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6C2095" w:rsidRPr="00363D54" w:rsidRDefault="00FC3D8C" w:rsidP="00FC3D8C">
            <w:pPr>
              <w:spacing w:before="120" w:after="80" w:line="204" w:lineRule="exact"/>
              <w:ind w:left="101"/>
              <w:rPr>
                <w:rFonts w:asciiTheme="minorHAnsi" w:eastAsia="Calibr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</w:rPr>
              <w:t xml:space="preserve">Performed </w:t>
            </w:r>
            <w:r>
              <w:rPr>
                <w:rFonts w:asciiTheme="minorHAnsi" w:hAnsiTheme="minorHAnsi" w:cstheme="minorHAnsi"/>
                <w:b/>
              </w:rPr>
              <w:t xml:space="preserve">Cluster Analysis </w:t>
            </w:r>
            <w:r>
              <w:rPr>
                <w:rFonts w:asciiTheme="minorHAnsi" w:hAnsiTheme="minorHAnsi" w:cstheme="minorHAnsi"/>
              </w:rPr>
              <w:t>by using</w:t>
            </w:r>
            <w:r w:rsidR="006C2095" w:rsidRPr="00363D54">
              <w:rPr>
                <w:rFonts w:asciiTheme="minorHAnsi" w:hAnsiTheme="minorHAnsi" w:cstheme="minorHAnsi"/>
              </w:rPr>
              <w:t xml:space="preserve"> </w:t>
            </w:r>
            <w:r w:rsidR="006C2095">
              <w:rPr>
                <w:rFonts w:asciiTheme="minorHAnsi" w:hAnsiTheme="minorHAnsi" w:cstheme="minorHAnsi"/>
                <w:b/>
              </w:rPr>
              <w:t>s</w:t>
            </w:r>
            <w:r w:rsidR="006C2095" w:rsidRPr="00363D54">
              <w:rPr>
                <w:rFonts w:asciiTheme="minorHAnsi" w:hAnsiTheme="minorHAnsi" w:cstheme="minorHAnsi"/>
                <w:b/>
              </w:rPr>
              <w:t xml:space="preserve">catter </w:t>
            </w:r>
            <w:r w:rsidR="006C2095">
              <w:rPr>
                <w:rFonts w:asciiTheme="minorHAnsi" w:hAnsiTheme="minorHAnsi" w:cstheme="minorHAnsi"/>
                <w:b/>
              </w:rPr>
              <w:t>p</w:t>
            </w:r>
            <w:r w:rsidR="006C2095" w:rsidRPr="00363D54">
              <w:rPr>
                <w:rFonts w:asciiTheme="minorHAnsi" w:hAnsiTheme="minorHAnsi" w:cstheme="minorHAnsi"/>
                <w:b/>
              </w:rPr>
              <w:t>lot</w:t>
            </w:r>
            <w:r w:rsidR="006C2095" w:rsidRPr="00363D54">
              <w:rPr>
                <w:rFonts w:asciiTheme="minorHAnsi" w:hAnsiTheme="minorHAnsi" w:cstheme="minorHAnsi"/>
              </w:rPr>
              <w:t xml:space="preserve"> to show the relation b/w independent values with the dependent variable’s values and </w:t>
            </w:r>
            <w:r w:rsidR="006C2095">
              <w:rPr>
                <w:rFonts w:asciiTheme="minorHAnsi" w:hAnsiTheme="minorHAnsi" w:cstheme="minorHAnsi"/>
                <w:b/>
              </w:rPr>
              <w:t>b</w:t>
            </w:r>
            <w:r w:rsidR="006C2095" w:rsidRPr="00363D54">
              <w:rPr>
                <w:rFonts w:asciiTheme="minorHAnsi" w:hAnsiTheme="minorHAnsi" w:cstheme="minorHAnsi"/>
                <w:b/>
              </w:rPr>
              <w:t xml:space="preserve">ox </w:t>
            </w:r>
            <w:r w:rsidR="006C2095">
              <w:rPr>
                <w:rFonts w:asciiTheme="minorHAnsi" w:hAnsiTheme="minorHAnsi" w:cstheme="minorHAnsi"/>
                <w:b/>
              </w:rPr>
              <w:t>p</w:t>
            </w:r>
            <w:r w:rsidR="006C2095" w:rsidRPr="00363D54">
              <w:rPr>
                <w:rFonts w:asciiTheme="minorHAnsi" w:hAnsiTheme="minorHAnsi" w:cstheme="minorHAnsi"/>
                <w:b/>
              </w:rPr>
              <w:t>lot</w:t>
            </w:r>
            <w:r w:rsidR="006C2095" w:rsidRPr="00363D54">
              <w:rPr>
                <w:rFonts w:asciiTheme="minorHAnsi" w:hAnsiTheme="minorHAnsi" w:cstheme="minorHAnsi"/>
              </w:rPr>
              <w:t xml:space="preserve"> </w:t>
            </w:r>
            <w:r w:rsidR="006C2095" w:rsidRPr="00363D54">
              <w:rPr>
                <w:rFonts w:asciiTheme="minorHAnsi" w:hAnsiTheme="minorHAnsi" w:cstheme="minorHAnsi"/>
                <w:b/>
              </w:rPr>
              <w:t>to spot the outliers</w:t>
            </w:r>
            <w:r w:rsidR="006C2095" w:rsidRPr="00363D54">
              <w:rPr>
                <w:rFonts w:asciiTheme="minorHAnsi" w:hAnsiTheme="minorHAnsi" w:cstheme="minorHAnsi"/>
              </w:rPr>
              <w:t xml:space="preserve"> in the data values</w:t>
            </w:r>
            <w:r w:rsidR="006C2095" w:rsidRPr="00363D54">
              <w:rPr>
                <w:rFonts w:asciiTheme="minorHAnsi" w:eastAsia="Calibri" w:hAnsiTheme="minorHAnsi" w:cstheme="minorHAnsi"/>
                <w:w w:val="99"/>
              </w:rPr>
              <w:t>.</w:t>
            </w:r>
          </w:p>
        </w:tc>
      </w:tr>
      <w:tr w:rsidR="006C2095" w:rsidRPr="00363D54" w:rsidTr="008D592E">
        <w:trPr>
          <w:trHeight w:val="204"/>
        </w:trPr>
        <w:tc>
          <w:tcPr>
            <w:tcW w:w="2615" w:type="dxa"/>
            <w:shd w:val="clear" w:color="auto" w:fill="auto"/>
          </w:tcPr>
          <w:p w:rsidR="006C2095" w:rsidRPr="00363D54" w:rsidRDefault="006C2095" w:rsidP="00D230A3">
            <w:pPr>
              <w:spacing w:before="120" w:line="280" w:lineRule="exact"/>
              <w:rPr>
                <w:rFonts w:asciiTheme="minorHAnsi" w:eastAsia="Calibri" w:hAnsiTheme="minorHAnsi" w:cstheme="minorHAnsi"/>
                <w:b/>
                <w:w w:val="99"/>
              </w:rPr>
            </w:pPr>
            <w:r w:rsidRPr="00363D54">
              <w:rPr>
                <w:rFonts w:asciiTheme="minorHAnsi" w:eastAsia="Calibri" w:hAnsiTheme="minorHAnsi" w:cstheme="minorHAnsi"/>
                <w:b/>
                <w:w w:val="99"/>
              </w:rPr>
              <w:t xml:space="preserve">  Conclusion</w:t>
            </w:r>
          </w:p>
        </w:tc>
        <w:tc>
          <w:tcPr>
            <w:tcW w:w="7820" w:type="dxa"/>
            <w:shd w:val="clear" w:color="auto" w:fill="auto"/>
            <w:vAlign w:val="bottom"/>
          </w:tcPr>
          <w:p w:rsidR="006C2095" w:rsidRPr="00363D54" w:rsidRDefault="006C2095" w:rsidP="00FF6320">
            <w:pPr>
              <w:spacing w:before="120" w:after="80" w:line="204" w:lineRule="exact"/>
              <w:ind w:left="101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hAnsiTheme="minorHAnsi" w:cstheme="minorHAnsi"/>
              </w:rPr>
              <w:t xml:space="preserve">The </w:t>
            </w:r>
            <w:r w:rsidRPr="00363D54">
              <w:rPr>
                <w:rFonts w:asciiTheme="minorHAnsi" w:hAnsiTheme="minorHAnsi" w:cstheme="minorHAnsi"/>
                <w:b/>
              </w:rPr>
              <w:t>Pearson r-value obtained was 0.75</w:t>
            </w:r>
            <w:r w:rsidRPr="00363D54">
              <w:rPr>
                <w:rFonts w:asciiTheme="minorHAnsi" w:hAnsiTheme="minorHAnsi"/>
                <w:b/>
              </w:rPr>
              <w:t xml:space="preserve"> </w:t>
            </w:r>
            <w:r w:rsidRPr="00363D54">
              <w:rPr>
                <w:rFonts w:asciiTheme="minorHAnsi" w:hAnsiTheme="minorHAnsi"/>
              </w:rPr>
              <w:t xml:space="preserve">and was sufficient to </w:t>
            </w:r>
            <w:r>
              <w:rPr>
                <w:rFonts w:asciiTheme="minorHAnsi" w:hAnsiTheme="minorHAnsi"/>
                <w:b/>
              </w:rPr>
              <w:t>predict 56</w:t>
            </w:r>
            <w:r w:rsidRPr="00363D54">
              <w:rPr>
                <w:rFonts w:asciiTheme="minorHAnsi" w:hAnsiTheme="minorHAnsi"/>
                <w:b/>
              </w:rPr>
              <w:t>% variability of independent variable</w:t>
            </w:r>
            <w:r w:rsidRPr="00363D54">
              <w:rPr>
                <w:rFonts w:asciiTheme="minorHAnsi" w:hAnsiTheme="minorHAnsi"/>
              </w:rPr>
              <w:t>. Hence, the</w:t>
            </w:r>
            <w:r w:rsidRPr="00363D54">
              <w:rPr>
                <w:rFonts w:asciiTheme="minorHAnsi" w:hAnsiTheme="minorHAnsi" w:cstheme="minorHAnsi"/>
              </w:rPr>
              <w:t xml:space="preserve"> test concluded that </w:t>
            </w:r>
            <w:r>
              <w:rPr>
                <w:rFonts w:asciiTheme="minorHAnsi" w:hAnsiTheme="minorHAnsi" w:cstheme="minorHAnsi"/>
                <w:b/>
              </w:rPr>
              <w:t>I</w:t>
            </w:r>
            <w:r w:rsidRPr="00363D54">
              <w:rPr>
                <w:rFonts w:asciiTheme="minorHAnsi" w:hAnsiTheme="minorHAnsi" w:cstheme="minorHAnsi"/>
                <w:b/>
              </w:rPr>
              <w:t>nternet usage is related to the Income of a person.</w:t>
            </w:r>
            <w:r w:rsidRPr="00363D54">
              <w:rPr>
                <w:rFonts w:asciiTheme="minorHAnsi" w:hAnsiTheme="minorHAnsi" w:cstheme="minorHAnsi"/>
              </w:rPr>
              <w:t>|</w:t>
            </w:r>
            <w:r w:rsidRPr="00363D54">
              <w:rPr>
                <w:rFonts w:asciiTheme="minorHAnsi" w:hAnsiTheme="minorHAnsi" w:cstheme="minorHAnsi"/>
                <w:i/>
                <w:iCs/>
              </w:rPr>
              <w:t>(Part of a MOOC- Data Analysis Tools on Coursera using Python)</w:t>
            </w:r>
          </w:p>
        </w:tc>
      </w:tr>
    </w:tbl>
    <w:p w:rsidR="00893F4F" w:rsidRPr="00363D54" w:rsidRDefault="00225BB9" w:rsidP="00225BB9">
      <w:pPr>
        <w:tabs>
          <w:tab w:val="left" w:pos="4157"/>
        </w:tabs>
        <w:spacing w:line="240" w:lineRule="exact"/>
        <w:ind w:left="100"/>
        <w:rPr>
          <w:rFonts w:asciiTheme="minorHAnsi" w:eastAsia="Calibri" w:hAnsiTheme="minorHAnsi" w:cstheme="minorHAnsi"/>
          <w:b/>
          <w:w w:val="99"/>
        </w:rPr>
      </w:pPr>
      <w:r w:rsidRPr="00363D54">
        <w:rPr>
          <w:rFonts w:asciiTheme="minorHAnsi" w:eastAsia="Calibri" w:hAnsiTheme="minorHAnsi" w:cstheme="minorHAnsi"/>
          <w:b/>
          <w:w w:val="99"/>
        </w:rPr>
        <w:tab/>
      </w:r>
    </w:p>
    <w:p w:rsidR="002D3651" w:rsidRPr="00363D54" w:rsidRDefault="00F55454">
      <w:pPr>
        <w:spacing w:line="240" w:lineRule="exact"/>
        <w:ind w:left="100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032" style="position:absolute;left:0;text-align:left;margin-left:34.55pt;margin-top:13.95pt;width:543pt;height:0;z-index:-251659264;mso-position-horizontal-relative:page" coordorigin="691,279" coordsize="10860,0">
            <v:shape id="_x0000_s1033" style="position:absolute;left:691;top:279;width:10860;height:0" coordorigin="691,279" coordsize="10860,0" path="m691,279r10860,e" filled="f" strokeweight="1.54pt">
              <v:path arrowok="t"/>
            </v:shape>
            <w10:wrap anchorx="page"/>
          </v:group>
        </w:pict>
      </w:r>
      <w:r w:rsidR="006C29FE" w:rsidRPr="00363D54">
        <w:rPr>
          <w:rFonts w:asciiTheme="minorHAnsi" w:eastAsia="Calibri" w:hAnsiTheme="minorHAnsi" w:cstheme="minorHAnsi"/>
          <w:b/>
          <w:w w:val="99"/>
        </w:rPr>
        <w:t>EXTRA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CURRICULAR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PROJECT</w:t>
      </w:r>
    </w:p>
    <w:p w:rsidR="002D3651" w:rsidRPr="00363D54" w:rsidRDefault="002D3651">
      <w:pPr>
        <w:spacing w:before="2" w:line="100" w:lineRule="exact"/>
        <w:rPr>
          <w:rFonts w:asciiTheme="minorHAnsi" w:hAnsiTheme="minorHAnsi" w:cstheme="minorHAnsi"/>
        </w:rPr>
      </w:pPr>
    </w:p>
    <w:p w:rsidR="002D3651" w:rsidRPr="00363D54" w:rsidRDefault="002B73EA" w:rsidP="002B73EA">
      <w:pPr>
        <w:spacing w:before="19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    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YOUTUBE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ANA</w:t>
      </w:r>
      <w:r w:rsidR="00F7448D" w:rsidRPr="00363D54">
        <w:rPr>
          <w:rFonts w:asciiTheme="minorHAnsi" w:eastAsia="Calibri" w:hAnsiTheme="minorHAnsi" w:cstheme="minorHAnsi"/>
          <w:b/>
          <w:w w:val="99"/>
        </w:rPr>
        <w:t>L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YTICS</w:t>
      </w:r>
      <w:r w:rsidR="006C29FE" w:rsidRPr="00363D54">
        <w:rPr>
          <w:rFonts w:asciiTheme="minorHAnsi" w:eastAsia="Calibri" w:hAnsiTheme="minorHAnsi" w:cstheme="minorHAnsi"/>
          <w:b/>
        </w:rPr>
        <w:t xml:space="preserve">                                                                                                                                                   </w:t>
      </w:r>
      <w:r w:rsidR="00587488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</w:rPr>
        <w:t xml:space="preserve">           </w:t>
      </w:r>
      <w:r w:rsidR="00F7448D" w:rsidRPr="00363D54">
        <w:rPr>
          <w:rFonts w:asciiTheme="minorHAnsi" w:eastAsia="Calibri" w:hAnsiTheme="minorHAnsi" w:cstheme="minorHAnsi"/>
          <w:b/>
        </w:rPr>
        <w:t xml:space="preserve">    </w:t>
      </w:r>
      <w:r w:rsidRPr="00363D54">
        <w:rPr>
          <w:rFonts w:asciiTheme="minorHAnsi" w:eastAsia="Calibri" w:hAnsiTheme="minorHAnsi" w:cstheme="minorHAnsi"/>
          <w:b/>
        </w:rPr>
        <w:t xml:space="preserve">  </w:t>
      </w:r>
      <w:r w:rsidR="00E13018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(Nov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15-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Feb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16)</w:t>
      </w:r>
    </w:p>
    <w:p w:rsidR="002D3651" w:rsidRPr="00363D54" w:rsidRDefault="006C29FE" w:rsidP="00D40077">
      <w:pPr>
        <w:pStyle w:val="ListParagraph"/>
        <w:numPr>
          <w:ilvl w:val="0"/>
          <w:numId w:val="13"/>
        </w:numPr>
        <w:spacing w:before="17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Created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YouTube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channel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to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explore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and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learn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Google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Analytics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and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YouTube’s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Creator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Studio</w:t>
      </w:r>
      <w:r w:rsidRPr="00363D54">
        <w:rPr>
          <w:rFonts w:asciiTheme="minorHAnsi" w:eastAsia="Calibri" w:hAnsiTheme="minorHAnsi" w:cstheme="minorHAnsi"/>
          <w:w w:val="99"/>
        </w:rPr>
        <w:t>.</w:t>
      </w:r>
    </w:p>
    <w:p w:rsidR="002D3651" w:rsidRPr="00363D54" w:rsidRDefault="006C29FE" w:rsidP="00D40077">
      <w:pPr>
        <w:pStyle w:val="ListParagraph"/>
        <w:numPr>
          <w:ilvl w:val="0"/>
          <w:numId w:val="13"/>
        </w:numPr>
        <w:spacing w:before="15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>Analyzed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different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graphs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to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study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the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viewership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and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response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of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videos.</w:t>
      </w:r>
    </w:p>
    <w:p w:rsidR="002D3651" w:rsidRPr="00363D54" w:rsidRDefault="006C29FE" w:rsidP="00D40077">
      <w:pPr>
        <w:pStyle w:val="ListParagraph"/>
        <w:numPr>
          <w:ilvl w:val="0"/>
          <w:numId w:val="13"/>
        </w:numPr>
        <w:spacing w:before="15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Conceptualized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the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current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trends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to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predict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and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set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future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goals</w:t>
      </w:r>
      <w:r w:rsidRPr="00363D54">
        <w:rPr>
          <w:rFonts w:asciiTheme="minorHAnsi" w:eastAsia="Calibri" w:hAnsiTheme="minorHAnsi" w:cstheme="minorHAnsi"/>
          <w:w w:val="99"/>
        </w:rPr>
        <w:t>.</w:t>
      </w:r>
    </w:p>
    <w:p w:rsidR="00893F4F" w:rsidRPr="00363D54" w:rsidRDefault="006C29FE" w:rsidP="00893F4F">
      <w:pPr>
        <w:pStyle w:val="ListParagraph"/>
        <w:numPr>
          <w:ilvl w:val="0"/>
          <w:numId w:val="13"/>
        </w:numPr>
        <w:spacing w:before="18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Single-handedly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managed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to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get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6700+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subscribers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short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span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of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time.</w:t>
      </w:r>
    </w:p>
    <w:p w:rsidR="00893F4F" w:rsidRPr="00363D54" w:rsidRDefault="00893F4F" w:rsidP="00893F4F">
      <w:pPr>
        <w:spacing w:before="18"/>
        <w:rPr>
          <w:rFonts w:asciiTheme="minorHAnsi" w:eastAsia="Calibri" w:hAnsiTheme="minorHAnsi" w:cstheme="minorHAnsi"/>
        </w:rPr>
      </w:pPr>
    </w:p>
    <w:p w:rsidR="002B408D" w:rsidRPr="00363D54" w:rsidRDefault="002B408D" w:rsidP="00893F4F">
      <w:pPr>
        <w:spacing w:before="18"/>
        <w:rPr>
          <w:rFonts w:asciiTheme="minorHAnsi" w:eastAsia="Calibri" w:hAnsiTheme="minorHAnsi" w:cstheme="minorHAnsi"/>
        </w:rPr>
      </w:pPr>
    </w:p>
    <w:p w:rsidR="002B73EA" w:rsidRDefault="002B73EA" w:rsidP="002B73EA">
      <w:pPr>
        <w:spacing w:before="18" w:line="60" w:lineRule="auto"/>
        <w:rPr>
          <w:rFonts w:asciiTheme="minorHAnsi" w:eastAsia="Calibri" w:hAnsiTheme="minorHAnsi" w:cstheme="minorHAnsi"/>
        </w:rPr>
      </w:pPr>
    </w:p>
    <w:p w:rsidR="00593A7B" w:rsidRDefault="00593A7B" w:rsidP="002B73EA">
      <w:pPr>
        <w:spacing w:before="18" w:line="60" w:lineRule="auto"/>
        <w:rPr>
          <w:rFonts w:asciiTheme="minorHAnsi" w:eastAsia="Calibri" w:hAnsiTheme="minorHAnsi" w:cstheme="minorHAnsi"/>
        </w:rPr>
      </w:pPr>
    </w:p>
    <w:p w:rsidR="00593A7B" w:rsidRDefault="00593A7B" w:rsidP="002B73EA">
      <w:pPr>
        <w:spacing w:before="18" w:line="60" w:lineRule="auto"/>
        <w:rPr>
          <w:rFonts w:asciiTheme="minorHAnsi" w:eastAsia="Calibri" w:hAnsiTheme="minorHAnsi" w:cstheme="minorHAnsi"/>
        </w:rPr>
      </w:pPr>
    </w:p>
    <w:p w:rsidR="00593A7B" w:rsidRPr="00363D54" w:rsidRDefault="00593A7B" w:rsidP="002B73EA">
      <w:pPr>
        <w:spacing w:before="18" w:line="60" w:lineRule="auto"/>
        <w:rPr>
          <w:rFonts w:asciiTheme="minorHAnsi" w:eastAsia="Calibri" w:hAnsiTheme="minorHAnsi" w:cstheme="minorHAnsi"/>
        </w:rPr>
      </w:pPr>
    </w:p>
    <w:p w:rsidR="00A65657" w:rsidRDefault="00A65657">
      <w:pPr>
        <w:spacing w:line="240" w:lineRule="exact"/>
        <w:ind w:left="100"/>
        <w:rPr>
          <w:rFonts w:asciiTheme="minorHAnsi" w:eastAsia="Calibri" w:hAnsiTheme="minorHAnsi" w:cstheme="minorHAnsi"/>
          <w:b/>
          <w:w w:val="99"/>
        </w:rPr>
      </w:pPr>
    </w:p>
    <w:p w:rsidR="002D3651" w:rsidRPr="00363D54" w:rsidRDefault="00F55454">
      <w:pPr>
        <w:spacing w:line="240" w:lineRule="exact"/>
        <w:ind w:left="100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030" style="position:absolute;left:0;text-align:left;margin-left:34.55pt;margin-top:13.85pt;width:543pt;height:0;z-index:-251658240;mso-position-horizontal-relative:page" coordorigin="691,277" coordsize="10860,0">
            <v:shape id="_x0000_s1031" style="position:absolute;left:691;top:277;width:10860;height:0" coordorigin="691,277" coordsize="10860,0" path="m691,277r10860,e" filled="f" strokeweight="1.54pt">
              <v:path arrowok="t"/>
            </v:shape>
            <w10:wrap anchorx="page"/>
          </v:group>
        </w:pict>
      </w:r>
      <w:r w:rsidR="006C29FE" w:rsidRPr="00363D54">
        <w:rPr>
          <w:rFonts w:asciiTheme="minorHAnsi" w:eastAsia="Calibri" w:hAnsiTheme="minorHAnsi" w:cstheme="minorHAnsi"/>
          <w:b/>
          <w:w w:val="99"/>
        </w:rPr>
        <w:t>POSITIONS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OF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RESPONSIBILITY</w:t>
      </w:r>
    </w:p>
    <w:p w:rsidR="002D3651" w:rsidRPr="00363D54" w:rsidRDefault="002D3651">
      <w:pPr>
        <w:spacing w:before="6" w:line="280" w:lineRule="exact"/>
        <w:rPr>
          <w:rFonts w:asciiTheme="minorHAnsi" w:hAnsiTheme="minorHAnsi" w:cstheme="minorHAnsi"/>
        </w:rPr>
      </w:pP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90"/>
        <w:gridCol w:w="5035"/>
        <w:gridCol w:w="2610"/>
      </w:tblGrid>
      <w:tr w:rsidR="00C370C1" w:rsidRPr="00363D54" w:rsidTr="008D592E">
        <w:trPr>
          <w:trHeight w:val="228"/>
        </w:trPr>
        <w:tc>
          <w:tcPr>
            <w:tcW w:w="2790" w:type="dxa"/>
            <w:shd w:val="clear" w:color="auto" w:fill="DDD9C3"/>
            <w:vAlign w:val="bottom"/>
          </w:tcPr>
          <w:p w:rsidR="00C370C1" w:rsidRPr="00363D54" w:rsidRDefault="00C370C1" w:rsidP="008A21CC">
            <w:pPr>
              <w:spacing w:after="40" w:line="0" w:lineRule="atLeast"/>
              <w:ind w:left="920"/>
              <w:rPr>
                <w:rFonts w:asciiTheme="minorHAnsi" w:hAnsiTheme="minorHAnsi"/>
                <w:b/>
              </w:rPr>
            </w:pPr>
            <w:r w:rsidRPr="00363D54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5035" w:type="dxa"/>
            <w:shd w:val="clear" w:color="auto" w:fill="DDD9C3"/>
            <w:vAlign w:val="bottom"/>
          </w:tcPr>
          <w:p w:rsidR="00C370C1" w:rsidRPr="00363D54" w:rsidRDefault="00C370C1" w:rsidP="008A21CC">
            <w:pPr>
              <w:spacing w:after="40" w:line="0" w:lineRule="atLeast"/>
              <w:jc w:val="center"/>
              <w:rPr>
                <w:rFonts w:asciiTheme="minorHAnsi" w:hAnsiTheme="minorHAnsi"/>
                <w:b/>
              </w:rPr>
            </w:pPr>
            <w:r w:rsidRPr="00363D54">
              <w:rPr>
                <w:rFonts w:asciiTheme="minorHAnsi" w:hAnsiTheme="minorHAnsi"/>
                <w:b/>
              </w:rPr>
              <w:t>INSTITUTION</w:t>
            </w:r>
          </w:p>
        </w:tc>
        <w:tc>
          <w:tcPr>
            <w:tcW w:w="2610" w:type="dxa"/>
            <w:shd w:val="clear" w:color="auto" w:fill="DDD9C3"/>
            <w:vAlign w:val="bottom"/>
          </w:tcPr>
          <w:p w:rsidR="00C370C1" w:rsidRPr="00363D54" w:rsidRDefault="00C370C1" w:rsidP="008A21CC">
            <w:pPr>
              <w:spacing w:after="40" w:line="0" w:lineRule="atLeast"/>
              <w:ind w:left="140"/>
              <w:jc w:val="center"/>
              <w:rPr>
                <w:rFonts w:asciiTheme="minorHAnsi" w:hAnsiTheme="minorHAnsi"/>
                <w:b/>
              </w:rPr>
            </w:pPr>
            <w:r w:rsidRPr="00363D54">
              <w:rPr>
                <w:rFonts w:asciiTheme="minorHAnsi" w:hAnsiTheme="minorHAnsi"/>
                <w:b/>
              </w:rPr>
              <w:t>YEAR</w:t>
            </w:r>
          </w:p>
        </w:tc>
      </w:tr>
    </w:tbl>
    <w:tbl>
      <w:tblPr>
        <w:tblStyle w:val="TableGrid"/>
        <w:tblW w:w="0" w:type="auto"/>
        <w:tblInd w:w="468" w:type="dxa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0"/>
        <w:gridCol w:w="5040"/>
        <w:gridCol w:w="2610"/>
      </w:tblGrid>
      <w:tr w:rsidR="00D571D1" w:rsidRPr="00363D54" w:rsidTr="008D592E">
        <w:tc>
          <w:tcPr>
            <w:tcW w:w="279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Placement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Cell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Coordinator</w:t>
            </w:r>
          </w:p>
        </w:tc>
        <w:tc>
          <w:tcPr>
            <w:tcW w:w="504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Department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of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Operational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Research,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Delhi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University</w:t>
            </w:r>
          </w:p>
        </w:tc>
        <w:tc>
          <w:tcPr>
            <w:tcW w:w="2610" w:type="dxa"/>
          </w:tcPr>
          <w:p w:rsidR="00D571D1" w:rsidRPr="00363D54" w:rsidRDefault="00D571D1" w:rsidP="0045065F">
            <w:pPr>
              <w:spacing w:before="6" w:line="280" w:lineRule="exact"/>
              <w:jc w:val="center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Oct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2017-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Present</w:t>
            </w:r>
          </w:p>
        </w:tc>
      </w:tr>
      <w:tr w:rsidR="00D571D1" w:rsidRPr="00363D54" w:rsidTr="008D592E">
        <w:tc>
          <w:tcPr>
            <w:tcW w:w="279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Organizing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Committee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Member</w:t>
            </w:r>
          </w:p>
        </w:tc>
        <w:tc>
          <w:tcPr>
            <w:tcW w:w="504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Annual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Mathematics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Fest,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Ganitam,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SBSC,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Delhi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University</w:t>
            </w:r>
          </w:p>
        </w:tc>
        <w:tc>
          <w:tcPr>
            <w:tcW w:w="2610" w:type="dxa"/>
          </w:tcPr>
          <w:p w:rsidR="00D571D1" w:rsidRPr="00363D54" w:rsidRDefault="0024035D" w:rsidP="0045065F">
            <w:pPr>
              <w:spacing w:before="6" w:line="280" w:lineRule="exact"/>
              <w:jc w:val="center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Feb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2016</w:t>
            </w:r>
            <w:r w:rsidR="00902B78" w:rsidRPr="00363D54">
              <w:rPr>
                <w:rFonts w:asciiTheme="minorHAnsi" w:eastAsia="Calibri" w:hAnsiTheme="minorHAnsi" w:cstheme="minorHAnsi"/>
                <w:w w:val="99"/>
              </w:rPr>
              <w:t xml:space="preserve"> - Feb</w:t>
            </w:r>
            <w:r w:rsidR="00902B78"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="00902B78" w:rsidRPr="00363D54">
              <w:rPr>
                <w:rFonts w:asciiTheme="minorHAnsi" w:eastAsia="Calibri" w:hAnsiTheme="minorHAnsi" w:cstheme="minorHAnsi"/>
                <w:w w:val="99"/>
              </w:rPr>
              <w:t>2016</w:t>
            </w:r>
          </w:p>
        </w:tc>
      </w:tr>
      <w:tr w:rsidR="00D571D1" w:rsidRPr="00363D54" w:rsidTr="008D592E">
        <w:tc>
          <w:tcPr>
            <w:tcW w:w="279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Co-Organizer</w:t>
            </w:r>
          </w:p>
        </w:tc>
        <w:tc>
          <w:tcPr>
            <w:tcW w:w="504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Volakuvous,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Photography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Event,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SBSC,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Delhi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University</w:t>
            </w:r>
          </w:p>
        </w:tc>
        <w:tc>
          <w:tcPr>
            <w:tcW w:w="2610" w:type="dxa"/>
          </w:tcPr>
          <w:p w:rsidR="00D571D1" w:rsidRPr="00363D54" w:rsidRDefault="0024035D" w:rsidP="0045065F">
            <w:pPr>
              <w:spacing w:before="6" w:line="280" w:lineRule="exact"/>
              <w:jc w:val="center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Feb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2016</w:t>
            </w:r>
            <w:r w:rsidR="00902B78" w:rsidRPr="00363D54">
              <w:rPr>
                <w:rFonts w:asciiTheme="minorHAnsi" w:eastAsia="Calibri" w:hAnsiTheme="minorHAnsi" w:cstheme="minorHAnsi"/>
                <w:w w:val="99"/>
              </w:rPr>
              <w:t xml:space="preserve"> - Feb</w:t>
            </w:r>
            <w:r w:rsidR="00902B78"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="00902B78" w:rsidRPr="00363D54">
              <w:rPr>
                <w:rFonts w:asciiTheme="minorHAnsi" w:eastAsia="Calibri" w:hAnsiTheme="minorHAnsi" w:cstheme="minorHAnsi"/>
                <w:w w:val="99"/>
              </w:rPr>
              <w:t>2016</w:t>
            </w:r>
          </w:p>
        </w:tc>
      </w:tr>
      <w:tr w:rsidR="00D571D1" w:rsidRPr="00363D54" w:rsidTr="008D592E">
        <w:tc>
          <w:tcPr>
            <w:tcW w:w="279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Content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Team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Member</w:t>
            </w:r>
          </w:p>
        </w:tc>
        <w:tc>
          <w:tcPr>
            <w:tcW w:w="504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Mathematics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Society,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SBSC,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Delhi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University</w:t>
            </w:r>
          </w:p>
        </w:tc>
        <w:tc>
          <w:tcPr>
            <w:tcW w:w="2610" w:type="dxa"/>
          </w:tcPr>
          <w:p w:rsidR="00D571D1" w:rsidRPr="00363D54" w:rsidRDefault="0024035D" w:rsidP="0045065F">
            <w:pPr>
              <w:spacing w:before="6" w:line="280" w:lineRule="exact"/>
              <w:jc w:val="center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Aug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2015-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Apr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2016</w:t>
            </w:r>
          </w:p>
        </w:tc>
      </w:tr>
      <w:tr w:rsidR="00D571D1" w:rsidRPr="00363D54" w:rsidTr="008D592E">
        <w:tc>
          <w:tcPr>
            <w:tcW w:w="279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Cultural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Secretary</w:t>
            </w:r>
          </w:p>
        </w:tc>
        <w:tc>
          <w:tcPr>
            <w:tcW w:w="5040" w:type="dxa"/>
          </w:tcPr>
          <w:p w:rsidR="00D571D1" w:rsidRPr="00363D54" w:rsidRDefault="00D571D1">
            <w:pPr>
              <w:spacing w:before="6" w:line="280" w:lineRule="exact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Delhi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Public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School,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Bulandshahr</w:t>
            </w:r>
          </w:p>
        </w:tc>
        <w:tc>
          <w:tcPr>
            <w:tcW w:w="2610" w:type="dxa"/>
          </w:tcPr>
          <w:p w:rsidR="00D571D1" w:rsidRPr="00363D54" w:rsidRDefault="0024035D" w:rsidP="0045065F">
            <w:pPr>
              <w:spacing w:before="6" w:line="280" w:lineRule="exact"/>
              <w:jc w:val="center"/>
              <w:rPr>
                <w:rFonts w:asciiTheme="minorHAnsi" w:hAnsiTheme="minorHAnsi" w:cstheme="minorHAnsi"/>
              </w:rPr>
            </w:pPr>
            <w:r w:rsidRPr="00363D54">
              <w:rPr>
                <w:rFonts w:asciiTheme="minorHAnsi" w:eastAsia="Calibri" w:hAnsiTheme="minorHAnsi" w:cstheme="minorHAnsi"/>
                <w:w w:val="99"/>
              </w:rPr>
              <w:t>July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2012-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Apr</w:t>
            </w:r>
            <w:r w:rsidRPr="00363D54">
              <w:rPr>
                <w:rFonts w:asciiTheme="minorHAnsi" w:eastAsia="Calibri" w:hAnsiTheme="minorHAnsi" w:cstheme="minorHAnsi"/>
              </w:rPr>
              <w:t xml:space="preserve"> </w:t>
            </w:r>
            <w:r w:rsidRPr="00363D54">
              <w:rPr>
                <w:rFonts w:asciiTheme="minorHAnsi" w:eastAsia="Calibri" w:hAnsiTheme="minorHAnsi" w:cstheme="minorHAnsi"/>
                <w:w w:val="99"/>
              </w:rPr>
              <w:t>2013</w:t>
            </w:r>
          </w:p>
        </w:tc>
      </w:tr>
    </w:tbl>
    <w:p w:rsidR="002B73EA" w:rsidRPr="00363D54" w:rsidRDefault="002B73EA" w:rsidP="002B73EA">
      <w:pPr>
        <w:spacing w:before="19" w:line="60" w:lineRule="auto"/>
        <w:ind w:left="101"/>
        <w:rPr>
          <w:rFonts w:asciiTheme="minorHAnsi" w:eastAsia="Calibri" w:hAnsiTheme="minorHAnsi" w:cstheme="minorHAnsi"/>
          <w:b/>
          <w:w w:val="99"/>
        </w:rPr>
      </w:pPr>
    </w:p>
    <w:p w:rsidR="00893F4F" w:rsidRPr="00363D54" w:rsidRDefault="00893F4F" w:rsidP="002B73EA">
      <w:pPr>
        <w:spacing w:before="19"/>
        <w:ind w:left="101"/>
        <w:rPr>
          <w:rFonts w:asciiTheme="minorHAnsi" w:eastAsia="Calibri" w:hAnsiTheme="minorHAnsi" w:cstheme="minorHAnsi"/>
          <w:b/>
          <w:w w:val="99"/>
        </w:rPr>
      </w:pPr>
    </w:p>
    <w:p w:rsidR="002D3651" w:rsidRPr="00363D54" w:rsidRDefault="00F55454" w:rsidP="002B73EA">
      <w:pPr>
        <w:spacing w:before="19"/>
        <w:ind w:left="101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028" style="position:absolute;left:0;text-align:left;margin-left:34.55pt;margin-top:14.9pt;width:543pt;height:0;z-index:-251656192;mso-position-horizontal-relative:page" coordorigin="691,298" coordsize="10860,0">
            <v:shape id="_x0000_s1029" style="position:absolute;left:691;top:298;width:10860;height:0" coordorigin="691,298" coordsize="10860,0" path="m691,298r10860,e" filled="f" strokeweight="1.54pt">
              <v:path arrowok="t"/>
            </v:shape>
            <w10:wrap anchorx="page"/>
          </v:group>
        </w:pict>
      </w:r>
      <w:r w:rsidR="006C29FE" w:rsidRPr="00363D54">
        <w:rPr>
          <w:rFonts w:asciiTheme="minorHAnsi" w:eastAsia="Calibri" w:hAnsiTheme="minorHAnsi" w:cstheme="minorHAnsi"/>
          <w:b/>
          <w:w w:val="99"/>
        </w:rPr>
        <w:t>ACADEMIC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AND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EXTRA-CURRICULAR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ACHIEVEMENTS</w:t>
      </w:r>
    </w:p>
    <w:p w:rsidR="00893F4F" w:rsidRPr="00363D54" w:rsidRDefault="00893F4F" w:rsidP="00893F4F">
      <w:pPr>
        <w:pStyle w:val="ListParagraph"/>
        <w:ind w:left="1181"/>
        <w:rPr>
          <w:rFonts w:asciiTheme="minorHAnsi" w:eastAsia="Calibri" w:hAnsiTheme="minorHAnsi" w:cstheme="minorHAnsi"/>
        </w:rPr>
      </w:pPr>
    </w:p>
    <w:p w:rsidR="002D3651" w:rsidRPr="00363D54" w:rsidRDefault="006C29FE" w:rsidP="00731BF4">
      <w:pPr>
        <w:pStyle w:val="ListParagraph"/>
        <w:numPr>
          <w:ilvl w:val="0"/>
          <w:numId w:val="12"/>
        </w:numPr>
        <w:ind w:left="1181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Received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Certificate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of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Recognition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by</w:t>
      </w:r>
      <w:r w:rsidRPr="00363D54">
        <w:rPr>
          <w:rFonts w:asciiTheme="minorHAnsi" w:eastAsia="Calibri" w:hAnsiTheme="minorHAnsi" w:cstheme="minorHAnsi"/>
        </w:rPr>
        <w:t xml:space="preserve"> </w:t>
      </w:r>
      <w:r w:rsidR="00AB086E" w:rsidRPr="00363D54">
        <w:rPr>
          <w:rFonts w:asciiTheme="minorHAnsi" w:eastAsia="Calibri" w:hAnsiTheme="minorHAnsi" w:cstheme="minorHAnsi"/>
          <w:b/>
          <w:w w:val="99"/>
        </w:rPr>
        <w:t>Abacus</w:t>
      </w:r>
      <w:r w:rsidR="00AB086E" w:rsidRPr="00363D54">
        <w:rPr>
          <w:rFonts w:asciiTheme="minorHAnsi" w:eastAsia="Calibri" w:hAnsiTheme="minorHAnsi" w:cstheme="minorHAnsi"/>
          <w:b/>
        </w:rPr>
        <w:t xml:space="preserve"> </w:t>
      </w:r>
      <w:r w:rsidR="00AB086E" w:rsidRPr="00363D54">
        <w:rPr>
          <w:rFonts w:asciiTheme="minorHAnsi" w:eastAsia="Calibri" w:hAnsiTheme="minorHAnsi" w:cstheme="minorHAnsi"/>
          <w:b/>
          <w:w w:val="99"/>
        </w:rPr>
        <w:t>Learning</w:t>
      </w:r>
      <w:r w:rsidR="00AB086E" w:rsidRPr="00363D54">
        <w:rPr>
          <w:rFonts w:asciiTheme="minorHAnsi" w:eastAsia="Calibri" w:hAnsiTheme="minorHAnsi" w:cstheme="minorHAnsi"/>
          <w:b/>
        </w:rPr>
        <w:t xml:space="preserve"> </w:t>
      </w:r>
      <w:r w:rsidR="00AB086E" w:rsidRPr="00363D54">
        <w:rPr>
          <w:rFonts w:asciiTheme="minorHAnsi" w:eastAsia="Calibri" w:hAnsiTheme="minorHAnsi" w:cstheme="minorHAnsi"/>
          <w:b/>
          <w:w w:val="99"/>
        </w:rPr>
        <w:t>Pvt.</w:t>
      </w:r>
      <w:r w:rsidR="00AB086E" w:rsidRPr="00363D54">
        <w:rPr>
          <w:rFonts w:asciiTheme="minorHAnsi" w:eastAsia="Calibri" w:hAnsiTheme="minorHAnsi" w:cstheme="minorHAnsi"/>
          <w:b/>
        </w:rPr>
        <w:t xml:space="preserve"> </w:t>
      </w:r>
      <w:r w:rsidR="00AB086E" w:rsidRPr="00363D54">
        <w:rPr>
          <w:rFonts w:asciiTheme="minorHAnsi" w:eastAsia="Calibri" w:hAnsiTheme="minorHAnsi" w:cstheme="minorHAnsi"/>
          <w:b/>
          <w:w w:val="99"/>
        </w:rPr>
        <w:t>Ltd.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3</w:t>
      </w:r>
      <w:r w:rsidRPr="00363D54">
        <w:rPr>
          <w:rFonts w:asciiTheme="minorHAnsi" w:eastAsia="Calibri" w:hAnsiTheme="minorHAnsi" w:cstheme="minorHAnsi"/>
          <w:w w:val="99"/>
          <w:position w:val="10"/>
        </w:rPr>
        <w:t>rd</w:t>
      </w:r>
      <w:r w:rsidRPr="00363D54">
        <w:rPr>
          <w:rFonts w:asciiTheme="minorHAnsi" w:eastAsia="Calibri" w:hAnsiTheme="minorHAnsi" w:cstheme="minorHAnsi"/>
          <w:position w:val="10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State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Level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Arithmetic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Competition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2008.</w:t>
      </w:r>
    </w:p>
    <w:p w:rsidR="00731BF4" w:rsidRPr="00363D54" w:rsidRDefault="00731BF4" w:rsidP="00731BF4">
      <w:pPr>
        <w:pStyle w:val="ListParagraph"/>
        <w:numPr>
          <w:ilvl w:val="0"/>
          <w:numId w:val="12"/>
        </w:numPr>
        <w:ind w:left="1181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 xml:space="preserve"> Secured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8</w:t>
      </w:r>
      <w:proofErr w:type="spellStart"/>
      <w:r w:rsidRPr="00363D54">
        <w:rPr>
          <w:rFonts w:asciiTheme="minorHAnsi" w:eastAsia="Calibri" w:hAnsiTheme="minorHAnsi" w:cstheme="minorHAnsi"/>
          <w:b/>
          <w:w w:val="99"/>
          <w:position w:val="10"/>
        </w:rPr>
        <w:t>th</w:t>
      </w:r>
      <w:proofErr w:type="spellEnd"/>
      <w:r w:rsidRPr="00363D54">
        <w:rPr>
          <w:rFonts w:asciiTheme="minorHAnsi" w:eastAsia="Calibri" w:hAnsiTheme="minorHAnsi" w:cstheme="minorHAnsi"/>
          <w:b/>
          <w:position w:val="10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rank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M.Sc.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Operational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Research,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DU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entrance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examination,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2017.</w:t>
      </w:r>
    </w:p>
    <w:p w:rsidR="002D3651" w:rsidRPr="00363D54" w:rsidRDefault="006C29FE" w:rsidP="00731BF4">
      <w:pPr>
        <w:pStyle w:val="ListParagraph"/>
        <w:numPr>
          <w:ilvl w:val="0"/>
          <w:numId w:val="12"/>
        </w:numPr>
        <w:ind w:left="1181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Successfully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completed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workshop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Data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Science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using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Python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by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StepUp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Analytics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Oct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2017.</w:t>
      </w:r>
    </w:p>
    <w:p w:rsidR="002D3651" w:rsidRPr="00363D54" w:rsidRDefault="006C29FE" w:rsidP="00D40077">
      <w:pPr>
        <w:pStyle w:val="ListParagraph"/>
        <w:numPr>
          <w:ilvl w:val="0"/>
          <w:numId w:val="12"/>
        </w:numPr>
        <w:spacing w:line="240" w:lineRule="exact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Completed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online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training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course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of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Intro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to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Data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Analysis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with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by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Udacity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Aug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2017.</w:t>
      </w:r>
    </w:p>
    <w:p w:rsidR="002D3651" w:rsidRPr="00363D54" w:rsidRDefault="006C29FE" w:rsidP="00D40077">
      <w:pPr>
        <w:pStyle w:val="ListParagraph"/>
        <w:numPr>
          <w:ilvl w:val="0"/>
          <w:numId w:val="12"/>
        </w:numPr>
        <w:spacing w:line="240" w:lineRule="exact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b/>
          <w:w w:val="99"/>
        </w:rPr>
        <w:t>Scholar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Badge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Holder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DPS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for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academic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performances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2011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and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2012.</w:t>
      </w:r>
    </w:p>
    <w:p w:rsidR="002D3651" w:rsidRPr="00363D54" w:rsidRDefault="006C29FE" w:rsidP="00D40077">
      <w:pPr>
        <w:pStyle w:val="ListParagraph"/>
        <w:numPr>
          <w:ilvl w:val="0"/>
          <w:numId w:val="12"/>
        </w:numPr>
        <w:spacing w:before="15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Participated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Talk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on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Behavioral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Insight</w:t>
      </w:r>
      <w:r w:rsidRPr="00363D54">
        <w:rPr>
          <w:rFonts w:asciiTheme="minorHAnsi" w:eastAsia="Calibri" w:hAnsiTheme="minorHAnsi" w:cstheme="minorHAnsi"/>
          <w:w w:val="99"/>
        </w:rPr>
        <w:t>,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by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World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University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Services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(WUS)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Feb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2016.</w:t>
      </w:r>
    </w:p>
    <w:p w:rsidR="002D3651" w:rsidRPr="00363D54" w:rsidRDefault="006C29FE" w:rsidP="00D40077">
      <w:pPr>
        <w:pStyle w:val="ListParagraph"/>
        <w:numPr>
          <w:ilvl w:val="0"/>
          <w:numId w:val="12"/>
        </w:numPr>
        <w:spacing w:before="15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Successfully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led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team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of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="00112577" w:rsidRPr="00363D54">
        <w:rPr>
          <w:rFonts w:asciiTheme="minorHAnsi" w:eastAsia="Calibri" w:hAnsiTheme="minorHAnsi" w:cstheme="minorHAnsi"/>
          <w:b/>
          <w:w w:val="99"/>
        </w:rPr>
        <w:t>T</w:t>
      </w:r>
      <w:r w:rsidRPr="00363D54">
        <w:rPr>
          <w:rFonts w:asciiTheme="minorHAnsi" w:eastAsia="Calibri" w:hAnsiTheme="minorHAnsi" w:cstheme="minorHAnsi"/>
          <w:b/>
          <w:w w:val="99"/>
        </w:rPr>
        <w:t>ech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Society</w:t>
      </w:r>
      <w:r w:rsidRPr="00363D54">
        <w:rPr>
          <w:rFonts w:asciiTheme="minorHAnsi" w:eastAsia="Calibri" w:hAnsiTheme="minorHAnsi" w:cstheme="minorHAnsi"/>
          <w:w w:val="99"/>
        </w:rPr>
        <w:t>,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DPS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Bulandshahr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for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all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Inter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DPS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Cyber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="00305FDD" w:rsidRPr="00363D54">
        <w:rPr>
          <w:rFonts w:asciiTheme="minorHAnsi" w:eastAsia="Calibri" w:hAnsiTheme="minorHAnsi" w:cstheme="minorHAnsi"/>
          <w:b/>
          <w:w w:val="99"/>
        </w:rPr>
        <w:t>F</w:t>
      </w:r>
      <w:r w:rsidRPr="00363D54">
        <w:rPr>
          <w:rFonts w:asciiTheme="minorHAnsi" w:eastAsia="Calibri" w:hAnsiTheme="minorHAnsi" w:cstheme="minorHAnsi"/>
          <w:b/>
          <w:w w:val="99"/>
        </w:rPr>
        <w:t>ests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in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2013.</w:t>
      </w:r>
    </w:p>
    <w:p w:rsidR="002D3651" w:rsidRPr="00363D54" w:rsidRDefault="006C29FE" w:rsidP="00D40077">
      <w:pPr>
        <w:pStyle w:val="ListParagraph"/>
        <w:numPr>
          <w:ilvl w:val="0"/>
          <w:numId w:val="12"/>
        </w:numPr>
        <w:spacing w:before="17"/>
        <w:rPr>
          <w:rFonts w:asciiTheme="minorHAnsi" w:eastAsia="Calibri" w:hAnsiTheme="minorHAnsi" w:cstheme="minorHAnsi"/>
        </w:rPr>
      </w:pPr>
      <w:r w:rsidRPr="00363D54">
        <w:rPr>
          <w:rFonts w:asciiTheme="minorHAnsi" w:eastAsia="Calibri" w:hAnsiTheme="minorHAnsi" w:cstheme="minorHAnsi"/>
          <w:w w:val="99"/>
        </w:rPr>
        <w:t>Served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as</w:t>
      </w:r>
      <w:r w:rsidRPr="00363D54">
        <w:rPr>
          <w:rFonts w:asciiTheme="minorHAnsi" w:eastAsia="Calibri" w:hAnsiTheme="minorHAnsi" w:cstheme="minorHAnsi"/>
        </w:rPr>
        <w:t xml:space="preserve"> </w:t>
      </w:r>
      <w:r w:rsidR="001A72EE" w:rsidRPr="00363D54">
        <w:rPr>
          <w:rFonts w:asciiTheme="minorHAnsi" w:eastAsia="Calibri" w:hAnsiTheme="minorHAnsi" w:cstheme="minorHAnsi"/>
          <w:w w:val="99"/>
        </w:rPr>
        <w:t>m</w:t>
      </w:r>
      <w:r w:rsidRPr="00363D54">
        <w:rPr>
          <w:rFonts w:asciiTheme="minorHAnsi" w:eastAsia="Calibri" w:hAnsiTheme="minorHAnsi" w:cstheme="minorHAnsi"/>
          <w:w w:val="99"/>
        </w:rPr>
        <w:t>ember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of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NSS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for</w:t>
      </w:r>
      <w:r w:rsidRPr="00363D54">
        <w:rPr>
          <w:rFonts w:asciiTheme="minorHAnsi" w:eastAsia="Calibri" w:hAnsiTheme="minorHAnsi" w:cstheme="minorHAnsi"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three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consecutive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b/>
          <w:w w:val="99"/>
        </w:rPr>
        <w:t>years</w:t>
      </w:r>
      <w:r w:rsidRPr="00363D54">
        <w:rPr>
          <w:rFonts w:asciiTheme="minorHAnsi" w:eastAsia="Calibri" w:hAnsiTheme="minorHAnsi" w:cstheme="minorHAnsi"/>
          <w:b/>
        </w:rPr>
        <w:t xml:space="preserve"> </w:t>
      </w:r>
      <w:r w:rsidRPr="00363D54">
        <w:rPr>
          <w:rFonts w:asciiTheme="minorHAnsi" w:eastAsia="Calibri" w:hAnsiTheme="minorHAnsi" w:cstheme="minorHAnsi"/>
          <w:w w:val="99"/>
        </w:rPr>
        <w:t>(2014-2017).</w:t>
      </w:r>
    </w:p>
    <w:p w:rsidR="002D3651" w:rsidRPr="00363D54" w:rsidRDefault="002D3651" w:rsidP="00EA20A8">
      <w:pPr>
        <w:spacing w:before="3" w:line="240" w:lineRule="exact"/>
        <w:jc w:val="right"/>
        <w:rPr>
          <w:rFonts w:asciiTheme="minorHAnsi" w:hAnsiTheme="minorHAnsi" w:cstheme="minorHAnsi"/>
        </w:rPr>
      </w:pPr>
    </w:p>
    <w:p w:rsidR="002D3651" w:rsidRPr="00363D54" w:rsidRDefault="00F55454">
      <w:pPr>
        <w:spacing w:line="240" w:lineRule="exact"/>
        <w:ind w:left="100"/>
        <w:rPr>
          <w:rFonts w:asciiTheme="minorHAnsi" w:eastAsia="Calibri" w:hAnsiTheme="minorHAnsi" w:cstheme="minorHAnsi"/>
        </w:rPr>
      </w:pPr>
      <w:r w:rsidRPr="00F55454">
        <w:rPr>
          <w:rFonts w:asciiTheme="minorHAnsi" w:hAnsiTheme="minorHAnsi" w:cstheme="minorHAnsi"/>
        </w:rPr>
        <w:pict>
          <v:group id="_x0000_s1026" style="position:absolute;left:0;text-align:left;margin-left:34.55pt;margin-top:13.95pt;width:543pt;height:0;z-index:-251655168;mso-position-horizontal-relative:page" coordorigin="691,279" coordsize="10860,0">
            <v:shape id="_x0000_s1027" style="position:absolute;left:691;top:279;width:10860;height:0" coordorigin="691,279" coordsize="10860,0" path="m691,279r10860,e" filled="f" strokeweight="1.54pt">
              <v:path arrowok="t"/>
            </v:shape>
            <w10:wrap anchorx="page"/>
          </v:group>
        </w:pict>
      </w:r>
      <w:r w:rsidR="006C29FE" w:rsidRPr="00363D54">
        <w:rPr>
          <w:rFonts w:asciiTheme="minorHAnsi" w:eastAsia="Calibri" w:hAnsiTheme="minorHAnsi" w:cstheme="minorHAnsi"/>
          <w:b/>
          <w:w w:val="99"/>
        </w:rPr>
        <w:t>COMPUTER</w:t>
      </w:r>
      <w:r w:rsidR="006C29FE" w:rsidRPr="00363D54">
        <w:rPr>
          <w:rFonts w:asciiTheme="minorHAnsi" w:eastAsia="Calibri" w:hAnsiTheme="minorHAnsi" w:cstheme="minorHAnsi"/>
          <w:b/>
        </w:rPr>
        <w:t xml:space="preserve"> </w:t>
      </w:r>
      <w:r w:rsidR="006C29FE" w:rsidRPr="00363D54">
        <w:rPr>
          <w:rFonts w:asciiTheme="minorHAnsi" w:eastAsia="Calibri" w:hAnsiTheme="minorHAnsi" w:cstheme="minorHAnsi"/>
          <w:b/>
          <w:w w:val="99"/>
        </w:rPr>
        <w:t>LITERACY</w:t>
      </w:r>
    </w:p>
    <w:p w:rsidR="0024035D" w:rsidRPr="00363D54" w:rsidRDefault="0024035D">
      <w:pPr>
        <w:spacing w:before="14"/>
        <w:ind w:left="460"/>
        <w:rPr>
          <w:rFonts w:asciiTheme="minorHAnsi" w:eastAsia="unifont" w:hAnsiTheme="minorHAnsi" w:cstheme="minorHAnsi"/>
          <w:w w:val="99"/>
        </w:rPr>
      </w:pP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8640"/>
      </w:tblGrid>
      <w:tr w:rsidR="00E56C94" w:rsidRPr="00676269" w:rsidTr="00A61E24">
        <w:trPr>
          <w:trHeight w:val="227"/>
        </w:trPr>
        <w:tc>
          <w:tcPr>
            <w:tcW w:w="1800" w:type="dxa"/>
            <w:shd w:val="clear" w:color="auto" w:fill="auto"/>
            <w:vAlign w:val="bottom"/>
          </w:tcPr>
          <w:p w:rsidR="00E56C94" w:rsidRPr="00676269" w:rsidRDefault="00E56C94" w:rsidP="00247541">
            <w:pPr>
              <w:spacing w:before="40" w:after="40" w:line="0" w:lineRule="atLeast"/>
              <w:ind w:left="101"/>
              <w:rPr>
                <w:rFonts w:asciiTheme="minorHAnsi" w:hAnsiTheme="minorHAnsi"/>
                <w:b/>
              </w:rPr>
            </w:pPr>
            <w:r w:rsidRPr="00676269">
              <w:rPr>
                <w:rFonts w:asciiTheme="minorHAnsi" w:hAnsiTheme="minorHAnsi"/>
                <w:b/>
              </w:rPr>
              <w:t>Comfortable</w:t>
            </w:r>
          </w:p>
        </w:tc>
        <w:tc>
          <w:tcPr>
            <w:tcW w:w="8640" w:type="dxa"/>
            <w:shd w:val="clear" w:color="auto" w:fill="auto"/>
            <w:vAlign w:val="bottom"/>
          </w:tcPr>
          <w:p w:rsidR="00E56C94" w:rsidRPr="00676269" w:rsidRDefault="00E56C94" w:rsidP="00247541">
            <w:pPr>
              <w:spacing w:before="40" w:after="40" w:line="0" w:lineRule="atLeast"/>
              <w:ind w:left="101"/>
              <w:rPr>
                <w:rFonts w:asciiTheme="minorHAnsi" w:hAnsiTheme="minorHAnsi"/>
              </w:rPr>
            </w:pPr>
            <w:r w:rsidRPr="00676269">
              <w:rPr>
                <w:rFonts w:asciiTheme="minorHAnsi" w:eastAsia="Calibri" w:hAnsiTheme="minorHAnsi" w:cstheme="minorHAnsi"/>
              </w:rPr>
              <w:t>SPSS, MS-</w:t>
            </w:r>
            <w:r w:rsidRPr="00676269">
              <w:rPr>
                <w:rFonts w:asciiTheme="minorHAnsi" w:eastAsia="Calibri" w:hAnsiTheme="minorHAnsi" w:cstheme="minorHAnsi"/>
                <w:w w:val="99"/>
              </w:rPr>
              <w:t xml:space="preserve"> Excel</w:t>
            </w:r>
            <w:r w:rsidRPr="00676269">
              <w:rPr>
                <w:rFonts w:asciiTheme="minorHAnsi" w:eastAsia="Calibri" w:hAnsiTheme="minorHAnsi" w:cstheme="minorHAnsi"/>
              </w:rPr>
              <w:t xml:space="preserve">, </w:t>
            </w:r>
            <w:r w:rsidRPr="00676269">
              <w:rPr>
                <w:rFonts w:asciiTheme="minorHAnsi" w:eastAsia="Calibri" w:hAnsiTheme="minorHAnsi" w:cstheme="minorHAnsi"/>
                <w:w w:val="99"/>
              </w:rPr>
              <w:t>YouTube</w:t>
            </w:r>
            <w:r w:rsidRPr="00676269">
              <w:rPr>
                <w:rFonts w:asciiTheme="minorHAnsi" w:eastAsia="Calibri" w:hAnsiTheme="minorHAnsi" w:cstheme="minorHAnsi"/>
              </w:rPr>
              <w:t xml:space="preserve"> </w:t>
            </w:r>
            <w:r w:rsidRPr="00676269">
              <w:rPr>
                <w:rFonts w:asciiTheme="minorHAnsi" w:eastAsia="Calibri" w:hAnsiTheme="minorHAnsi" w:cstheme="minorHAnsi"/>
                <w:w w:val="99"/>
              </w:rPr>
              <w:t>Creator</w:t>
            </w:r>
            <w:r w:rsidRPr="00676269">
              <w:rPr>
                <w:rFonts w:asciiTheme="minorHAnsi" w:eastAsia="Calibri" w:hAnsiTheme="minorHAnsi" w:cstheme="minorHAnsi"/>
              </w:rPr>
              <w:t xml:space="preserve"> </w:t>
            </w:r>
            <w:r w:rsidRPr="00676269">
              <w:rPr>
                <w:rFonts w:asciiTheme="minorHAnsi" w:eastAsia="Calibri" w:hAnsiTheme="minorHAnsi" w:cstheme="minorHAnsi"/>
                <w:w w:val="99"/>
              </w:rPr>
              <w:t>Studio</w:t>
            </w:r>
          </w:p>
        </w:tc>
      </w:tr>
      <w:tr w:rsidR="00E56C94" w:rsidRPr="00676269" w:rsidTr="00A61E24">
        <w:trPr>
          <w:trHeight w:val="206"/>
        </w:trPr>
        <w:tc>
          <w:tcPr>
            <w:tcW w:w="1800" w:type="dxa"/>
            <w:shd w:val="clear" w:color="auto" w:fill="auto"/>
            <w:vAlign w:val="bottom"/>
          </w:tcPr>
          <w:p w:rsidR="00E56C94" w:rsidRPr="00676269" w:rsidRDefault="00E56C94" w:rsidP="00A61E24">
            <w:pPr>
              <w:spacing w:before="40" w:after="80" w:line="206" w:lineRule="exact"/>
              <w:ind w:left="101"/>
              <w:rPr>
                <w:rFonts w:asciiTheme="minorHAnsi" w:hAnsiTheme="minorHAnsi"/>
                <w:b/>
              </w:rPr>
            </w:pPr>
            <w:r w:rsidRPr="00676269">
              <w:rPr>
                <w:rFonts w:asciiTheme="minorHAnsi" w:hAnsiTheme="minorHAnsi"/>
                <w:b/>
              </w:rPr>
              <w:t>Familiar</w:t>
            </w:r>
          </w:p>
        </w:tc>
        <w:tc>
          <w:tcPr>
            <w:tcW w:w="8640" w:type="dxa"/>
            <w:shd w:val="clear" w:color="auto" w:fill="auto"/>
            <w:vAlign w:val="bottom"/>
          </w:tcPr>
          <w:p w:rsidR="00E56C94" w:rsidRPr="00676269" w:rsidRDefault="00E56C94" w:rsidP="00A61E24">
            <w:pPr>
              <w:spacing w:before="40" w:after="80" w:line="206" w:lineRule="exact"/>
              <w:ind w:left="101"/>
              <w:rPr>
                <w:rFonts w:asciiTheme="minorHAnsi" w:hAnsiTheme="minorHAnsi"/>
              </w:rPr>
            </w:pPr>
            <w:r w:rsidRPr="00676269">
              <w:rPr>
                <w:rFonts w:asciiTheme="minorHAnsi" w:eastAsia="Calibri" w:hAnsiTheme="minorHAnsi" w:cstheme="minorHAnsi"/>
                <w:w w:val="99"/>
              </w:rPr>
              <w:t>R, Python</w:t>
            </w:r>
          </w:p>
        </w:tc>
      </w:tr>
    </w:tbl>
    <w:p w:rsidR="002D3651" w:rsidRPr="00363D54" w:rsidRDefault="002D3651" w:rsidP="00074207">
      <w:pPr>
        <w:pStyle w:val="ListParagraph"/>
        <w:spacing w:line="240" w:lineRule="exact"/>
        <w:ind w:left="1180"/>
        <w:rPr>
          <w:rFonts w:asciiTheme="minorHAnsi" w:eastAsia="Calibri" w:hAnsiTheme="minorHAnsi" w:cstheme="minorHAnsi"/>
          <w:u w:val="single"/>
        </w:rPr>
      </w:pPr>
    </w:p>
    <w:sectPr w:rsidR="002D3651" w:rsidRPr="00363D54" w:rsidSect="00D41E21">
      <w:type w:val="continuous"/>
      <w:pgSz w:w="12240" w:h="15840"/>
      <w:pgMar w:top="320" w:right="600" w:bottom="280" w:left="62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B4B"/>
    <w:multiLevelType w:val="multilevel"/>
    <w:tmpl w:val="9A04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7E75D2"/>
    <w:multiLevelType w:val="hybridMultilevel"/>
    <w:tmpl w:val="70B0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62C9D"/>
    <w:multiLevelType w:val="hybridMultilevel"/>
    <w:tmpl w:val="9B3A963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>
    <w:nsid w:val="3B584ECD"/>
    <w:multiLevelType w:val="hybridMultilevel"/>
    <w:tmpl w:val="AB3E0F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E30611"/>
    <w:multiLevelType w:val="hybridMultilevel"/>
    <w:tmpl w:val="BC7083CA"/>
    <w:lvl w:ilvl="0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454074F1"/>
    <w:multiLevelType w:val="hybridMultilevel"/>
    <w:tmpl w:val="30F23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F2CFF"/>
    <w:multiLevelType w:val="hybridMultilevel"/>
    <w:tmpl w:val="E132B68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58101CC8"/>
    <w:multiLevelType w:val="hybridMultilevel"/>
    <w:tmpl w:val="A9B898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5B6E5070"/>
    <w:multiLevelType w:val="hybridMultilevel"/>
    <w:tmpl w:val="41CCB57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>
    <w:nsid w:val="5CE20F86"/>
    <w:multiLevelType w:val="hybridMultilevel"/>
    <w:tmpl w:val="71428776"/>
    <w:lvl w:ilvl="0" w:tplc="0409000F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63B724FF"/>
    <w:multiLevelType w:val="hybridMultilevel"/>
    <w:tmpl w:val="0A1E7990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>
    <w:nsid w:val="6D3F6A02"/>
    <w:multiLevelType w:val="hybridMultilevel"/>
    <w:tmpl w:val="4A2621D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>
    <w:nsid w:val="7164599E"/>
    <w:multiLevelType w:val="hybridMultilevel"/>
    <w:tmpl w:val="B9D489B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>
    <w:nsid w:val="733E6C24"/>
    <w:multiLevelType w:val="hybridMultilevel"/>
    <w:tmpl w:val="C838C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CE2552"/>
    <w:multiLevelType w:val="hybridMultilevel"/>
    <w:tmpl w:val="C534C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4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651"/>
    <w:rsid w:val="00004222"/>
    <w:rsid w:val="00023203"/>
    <w:rsid w:val="00024805"/>
    <w:rsid w:val="00074207"/>
    <w:rsid w:val="000C245B"/>
    <w:rsid w:val="000F618D"/>
    <w:rsid w:val="0011228D"/>
    <w:rsid w:val="00112577"/>
    <w:rsid w:val="00137F8A"/>
    <w:rsid w:val="001501B1"/>
    <w:rsid w:val="00172DA1"/>
    <w:rsid w:val="00177513"/>
    <w:rsid w:val="001A4D27"/>
    <w:rsid w:val="001A72EE"/>
    <w:rsid w:val="001F1B21"/>
    <w:rsid w:val="00225BB9"/>
    <w:rsid w:val="0024035D"/>
    <w:rsid w:val="0024157B"/>
    <w:rsid w:val="00247295"/>
    <w:rsid w:val="00247541"/>
    <w:rsid w:val="002857B9"/>
    <w:rsid w:val="002B408D"/>
    <w:rsid w:val="002B73EA"/>
    <w:rsid w:val="002D3651"/>
    <w:rsid w:val="002E089E"/>
    <w:rsid w:val="002F394A"/>
    <w:rsid w:val="002F4B09"/>
    <w:rsid w:val="00305FDD"/>
    <w:rsid w:val="00320FFD"/>
    <w:rsid w:val="003226C8"/>
    <w:rsid w:val="00324B45"/>
    <w:rsid w:val="00343884"/>
    <w:rsid w:val="00363D54"/>
    <w:rsid w:val="00390269"/>
    <w:rsid w:val="003A1216"/>
    <w:rsid w:val="003A6F31"/>
    <w:rsid w:val="003B0B0E"/>
    <w:rsid w:val="003B6269"/>
    <w:rsid w:val="003D037F"/>
    <w:rsid w:val="003D553C"/>
    <w:rsid w:val="00424FCF"/>
    <w:rsid w:val="00445B07"/>
    <w:rsid w:val="0045065F"/>
    <w:rsid w:val="0049554D"/>
    <w:rsid w:val="004F4BFC"/>
    <w:rsid w:val="005106F5"/>
    <w:rsid w:val="00540A0E"/>
    <w:rsid w:val="0055040D"/>
    <w:rsid w:val="005673D3"/>
    <w:rsid w:val="00576C00"/>
    <w:rsid w:val="0058034E"/>
    <w:rsid w:val="00587488"/>
    <w:rsid w:val="00593A7B"/>
    <w:rsid w:val="005D71CD"/>
    <w:rsid w:val="005E06DF"/>
    <w:rsid w:val="006103DE"/>
    <w:rsid w:val="006464BA"/>
    <w:rsid w:val="00646E7F"/>
    <w:rsid w:val="00676269"/>
    <w:rsid w:val="006B0414"/>
    <w:rsid w:val="006C2095"/>
    <w:rsid w:val="006C29FE"/>
    <w:rsid w:val="006F2783"/>
    <w:rsid w:val="00731BF4"/>
    <w:rsid w:val="00767989"/>
    <w:rsid w:val="0077359C"/>
    <w:rsid w:val="00777BCC"/>
    <w:rsid w:val="007D2571"/>
    <w:rsid w:val="007E5AEE"/>
    <w:rsid w:val="007F548E"/>
    <w:rsid w:val="00862FDE"/>
    <w:rsid w:val="00893F4F"/>
    <w:rsid w:val="008A21CC"/>
    <w:rsid w:val="008D592E"/>
    <w:rsid w:val="00902B78"/>
    <w:rsid w:val="00912C5E"/>
    <w:rsid w:val="0091566D"/>
    <w:rsid w:val="00937FA8"/>
    <w:rsid w:val="00971AF8"/>
    <w:rsid w:val="009774A9"/>
    <w:rsid w:val="009814A7"/>
    <w:rsid w:val="009C4115"/>
    <w:rsid w:val="009F0838"/>
    <w:rsid w:val="00A247A3"/>
    <w:rsid w:val="00A46CEF"/>
    <w:rsid w:val="00A52E6E"/>
    <w:rsid w:val="00A574B9"/>
    <w:rsid w:val="00A608FB"/>
    <w:rsid w:val="00A61E24"/>
    <w:rsid w:val="00A65657"/>
    <w:rsid w:val="00AB086E"/>
    <w:rsid w:val="00AC39E1"/>
    <w:rsid w:val="00B03BF9"/>
    <w:rsid w:val="00B14F34"/>
    <w:rsid w:val="00B80EAF"/>
    <w:rsid w:val="00BB5722"/>
    <w:rsid w:val="00BD170C"/>
    <w:rsid w:val="00C370C1"/>
    <w:rsid w:val="00C40DA3"/>
    <w:rsid w:val="00C4107F"/>
    <w:rsid w:val="00CB0887"/>
    <w:rsid w:val="00CC18AC"/>
    <w:rsid w:val="00CF659D"/>
    <w:rsid w:val="00D01521"/>
    <w:rsid w:val="00D10F63"/>
    <w:rsid w:val="00D155B3"/>
    <w:rsid w:val="00D230A3"/>
    <w:rsid w:val="00D25F55"/>
    <w:rsid w:val="00D40077"/>
    <w:rsid w:val="00D41E21"/>
    <w:rsid w:val="00D571D1"/>
    <w:rsid w:val="00D6032F"/>
    <w:rsid w:val="00D64FDD"/>
    <w:rsid w:val="00D67969"/>
    <w:rsid w:val="00D77AA2"/>
    <w:rsid w:val="00D91612"/>
    <w:rsid w:val="00DA7599"/>
    <w:rsid w:val="00DD7C7F"/>
    <w:rsid w:val="00E13018"/>
    <w:rsid w:val="00E2306A"/>
    <w:rsid w:val="00E232D4"/>
    <w:rsid w:val="00E240EE"/>
    <w:rsid w:val="00E31C84"/>
    <w:rsid w:val="00E414A2"/>
    <w:rsid w:val="00E47F38"/>
    <w:rsid w:val="00E56C94"/>
    <w:rsid w:val="00E74E79"/>
    <w:rsid w:val="00E76C29"/>
    <w:rsid w:val="00E80681"/>
    <w:rsid w:val="00EA20A8"/>
    <w:rsid w:val="00EC261D"/>
    <w:rsid w:val="00ED3C09"/>
    <w:rsid w:val="00F1212E"/>
    <w:rsid w:val="00F174BF"/>
    <w:rsid w:val="00F20C9C"/>
    <w:rsid w:val="00F26C4B"/>
    <w:rsid w:val="00F46AC9"/>
    <w:rsid w:val="00F470EB"/>
    <w:rsid w:val="00F505BE"/>
    <w:rsid w:val="00F55454"/>
    <w:rsid w:val="00F7448D"/>
    <w:rsid w:val="00F74B6F"/>
    <w:rsid w:val="00FA5395"/>
    <w:rsid w:val="00FB4420"/>
    <w:rsid w:val="00FB543A"/>
    <w:rsid w:val="00FC326F"/>
    <w:rsid w:val="00FC3D8C"/>
    <w:rsid w:val="00FE103C"/>
    <w:rsid w:val="00F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571D1"/>
    <w:pPr>
      <w:ind w:left="720"/>
      <w:contextualSpacing/>
    </w:pPr>
  </w:style>
  <w:style w:type="table" w:styleId="TableGrid">
    <w:name w:val="Table Grid"/>
    <w:basedOn w:val="TableNormal"/>
    <w:uiPriority w:val="59"/>
    <w:rsid w:val="00D571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-tools">
    <w:name w:val="edit-tools"/>
    <w:rsid w:val="0024035D"/>
  </w:style>
  <w:style w:type="paragraph" w:styleId="NoSpacing">
    <w:name w:val="No Spacing"/>
    <w:uiPriority w:val="1"/>
    <w:qFormat/>
    <w:rsid w:val="00D230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B2A4A-1A6B-4916-9C3B-BB1E0202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Agarwal</dc:creator>
  <cp:lastModifiedBy>Utkarsh Agarwal</cp:lastModifiedBy>
  <cp:revision>51</cp:revision>
  <cp:lastPrinted>2018-07-08T14:22:00Z</cp:lastPrinted>
  <dcterms:created xsi:type="dcterms:W3CDTF">2018-07-08T13:16:00Z</dcterms:created>
  <dcterms:modified xsi:type="dcterms:W3CDTF">2018-07-21T04:59:00Z</dcterms:modified>
</cp:coreProperties>
</file>